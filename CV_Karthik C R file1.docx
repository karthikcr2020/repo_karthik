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5BC504" w14:textId="77777777" w:rsidR="00EA6552" w:rsidRPr="00B87DE9" w:rsidRDefault="00E756C8">
      <w:pPr>
        <w:pStyle w:val="divdocumentdivname"/>
        <w:pBdr>
          <w:top w:val="single" w:sz="8" w:space="0" w:color="auto"/>
          <w:bottom w:val="single" w:sz="8" w:space="8" w:color="auto"/>
        </w:pBdr>
        <w:spacing w:line="640" w:lineRule="atLeast"/>
        <w:jc w:val="center"/>
        <w:rPr>
          <w:rFonts w:ascii="Century Gothic" w:hAnsi="Century Gothic"/>
          <w:b/>
          <w:bCs/>
          <w:smallCaps/>
          <w:sz w:val="48"/>
          <w:szCs w:val="48"/>
        </w:rPr>
      </w:pPr>
      <w:r w:rsidRPr="00B87DE9">
        <w:rPr>
          <w:rStyle w:val="span"/>
          <w:rFonts w:ascii="Century Gothic" w:hAnsi="Century Gothic"/>
          <w:b/>
          <w:bCs/>
          <w:smallCaps/>
          <w:sz w:val="48"/>
          <w:szCs w:val="48"/>
        </w:rPr>
        <w:t>KARTHIK CR</w:t>
      </w:r>
    </w:p>
    <w:p w14:paraId="6DA1ED49" w14:textId="77777777" w:rsidR="00EA6552" w:rsidRPr="00E75A0B" w:rsidRDefault="008B595B">
      <w:pPr>
        <w:pStyle w:val="divdocumentdivlowerborder"/>
        <w:spacing w:before="40"/>
        <w:rPr>
          <w:rFonts w:ascii="Century Gothic" w:hAnsi="Century Gothic"/>
        </w:rPr>
      </w:pPr>
      <w:r w:rsidRPr="00E75A0B">
        <w:rPr>
          <w:rFonts w:ascii="Century Gothic" w:hAnsi="Century Gothic"/>
        </w:rPr>
        <w:t> </w:t>
      </w:r>
    </w:p>
    <w:p w14:paraId="78190A9E" w14:textId="77777777" w:rsidR="00EA6552" w:rsidRPr="00E75A0B" w:rsidRDefault="008B595B">
      <w:pPr>
        <w:pStyle w:val="div"/>
        <w:spacing w:line="0" w:lineRule="atLeast"/>
        <w:rPr>
          <w:rFonts w:ascii="Century Gothic" w:hAnsi="Century Gothic"/>
          <w:sz w:val="0"/>
          <w:szCs w:val="0"/>
        </w:rPr>
      </w:pPr>
      <w:r w:rsidRPr="00E75A0B">
        <w:rPr>
          <w:rFonts w:ascii="Century Gothic" w:hAnsi="Century Gothic"/>
          <w:sz w:val="0"/>
          <w:szCs w:val="0"/>
        </w:rPr>
        <w:t> </w:t>
      </w:r>
    </w:p>
    <w:p w14:paraId="73B94E66" w14:textId="77777777" w:rsidR="001F6EF2" w:rsidRPr="00E75A0B" w:rsidRDefault="008B595B">
      <w:pPr>
        <w:pStyle w:val="divaddress"/>
        <w:pBdr>
          <w:bottom w:val="none" w:sz="0" w:space="10" w:color="auto"/>
        </w:pBdr>
        <w:spacing w:before="120"/>
        <w:rPr>
          <w:rStyle w:val="divdocumentdivaddressli"/>
          <w:rFonts w:ascii="Century Gothic" w:hAnsi="Century Gothic"/>
        </w:rPr>
      </w:pPr>
      <w:r w:rsidRPr="00E75A0B">
        <w:rPr>
          <w:rStyle w:val="span"/>
          <w:rFonts w:ascii="Century Gothic" w:hAnsi="Century Gothic"/>
          <w:sz w:val="22"/>
          <w:szCs w:val="22"/>
        </w:rPr>
        <w:t>#</w:t>
      </w:r>
      <w:r w:rsidR="004A3530" w:rsidRPr="00E75A0B">
        <w:rPr>
          <w:rStyle w:val="span"/>
          <w:rFonts w:ascii="Century Gothic" w:hAnsi="Century Gothic"/>
          <w:sz w:val="22"/>
          <w:szCs w:val="22"/>
        </w:rPr>
        <w:t>017</w:t>
      </w:r>
      <w:r w:rsidR="00537386" w:rsidRPr="00E75A0B">
        <w:rPr>
          <w:rStyle w:val="span"/>
          <w:rFonts w:ascii="Century Gothic" w:hAnsi="Century Gothic"/>
          <w:sz w:val="22"/>
          <w:szCs w:val="22"/>
        </w:rPr>
        <w:t>, SLV</w:t>
      </w:r>
      <w:r w:rsidR="004A3530" w:rsidRPr="00E75A0B">
        <w:rPr>
          <w:rStyle w:val="span"/>
          <w:rFonts w:ascii="Century Gothic" w:hAnsi="Century Gothic"/>
          <w:sz w:val="22"/>
          <w:szCs w:val="22"/>
        </w:rPr>
        <w:t xml:space="preserve"> </w:t>
      </w:r>
      <w:proofErr w:type="spellStart"/>
      <w:r w:rsidR="004A3530" w:rsidRPr="00E75A0B">
        <w:rPr>
          <w:rStyle w:val="span"/>
          <w:rFonts w:ascii="Century Gothic" w:hAnsi="Century Gothic"/>
          <w:sz w:val="22"/>
          <w:szCs w:val="22"/>
        </w:rPr>
        <w:t>Nakshatra</w:t>
      </w:r>
      <w:proofErr w:type="spellEnd"/>
      <w:r w:rsidR="004A3530" w:rsidRPr="00E75A0B">
        <w:rPr>
          <w:rStyle w:val="span"/>
          <w:rFonts w:ascii="Century Gothic" w:hAnsi="Century Gothic"/>
          <w:sz w:val="22"/>
          <w:szCs w:val="22"/>
        </w:rPr>
        <w:t xml:space="preserve"> apartment, </w:t>
      </w:r>
      <w:proofErr w:type="spellStart"/>
      <w:r w:rsidR="004A3530" w:rsidRPr="00E75A0B">
        <w:rPr>
          <w:rStyle w:val="span"/>
          <w:rFonts w:ascii="Century Gothic" w:hAnsi="Century Gothic"/>
          <w:sz w:val="22"/>
          <w:szCs w:val="22"/>
        </w:rPr>
        <w:t>Horamavu</w:t>
      </w:r>
      <w:proofErr w:type="spellEnd"/>
      <w:r w:rsidR="004A3530" w:rsidRPr="00E75A0B">
        <w:rPr>
          <w:rStyle w:val="span"/>
          <w:rFonts w:ascii="Century Gothic" w:hAnsi="Century Gothic"/>
          <w:sz w:val="22"/>
          <w:szCs w:val="22"/>
        </w:rPr>
        <w:t xml:space="preserve">, </w:t>
      </w:r>
      <w:r w:rsidRPr="00E75A0B">
        <w:rPr>
          <w:rStyle w:val="span"/>
          <w:rFonts w:ascii="Century Gothic" w:hAnsi="Century Gothic"/>
          <w:sz w:val="22"/>
          <w:szCs w:val="22"/>
        </w:rPr>
        <w:t>Bengaluru, KA56004</w:t>
      </w:r>
      <w:r w:rsidR="004A3530" w:rsidRPr="00E75A0B">
        <w:rPr>
          <w:rStyle w:val="span"/>
          <w:rFonts w:ascii="Century Gothic" w:hAnsi="Century Gothic"/>
          <w:sz w:val="22"/>
          <w:szCs w:val="22"/>
        </w:rPr>
        <w:t>3</w:t>
      </w:r>
      <w:r w:rsidR="00537386">
        <w:rPr>
          <w:rStyle w:val="span"/>
          <w:rFonts w:ascii="Century Gothic" w:hAnsi="Century Gothic"/>
          <w:sz w:val="22"/>
          <w:szCs w:val="22"/>
        </w:rPr>
        <w:t>.</w:t>
      </w:r>
    </w:p>
    <w:p w14:paraId="27019AC3" w14:textId="17B0292B" w:rsidR="00EA6552" w:rsidRPr="00E75A0B" w:rsidRDefault="001F6EF2">
      <w:pPr>
        <w:pStyle w:val="divaddress"/>
        <w:pBdr>
          <w:bottom w:val="none" w:sz="0" w:space="10" w:color="auto"/>
        </w:pBdr>
        <w:spacing w:before="120"/>
        <w:rPr>
          <w:rFonts w:ascii="Century Gothic" w:hAnsi="Century Gothic"/>
        </w:rPr>
      </w:pPr>
      <w:r w:rsidRPr="00E75A0B">
        <w:rPr>
          <w:rStyle w:val="documentbullet"/>
          <w:rFonts w:ascii="Century Gothic" w:hAnsi="Century Gothic"/>
          <w:sz w:val="22"/>
          <w:szCs w:val="22"/>
        </w:rPr>
        <w:sym w:font="Wingdings" w:char="F029"/>
      </w:r>
      <w:r w:rsidR="00EA3D85">
        <w:rPr>
          <w:rStyle w:val="span"/>
          <w:rFonts w:ascii="Century Gothic" w:hAnsi="Century Gothic"/>
          <w:sz w:val="22"/>
          <w:szCs w:val="22"/>
        </w:rPr>
        <w:t>+91-9353372902</w:t>
      </w:r>
      <w:r w:rsidR="00537386">
        <w:rPr>
          <w:rStyle w:val="span"/>
          <w:rFonts w:ascii="Century Gothic" w:hAnsi="Century Gothic"/>
          <w:sz w:val="22"/>
          <w:szCs w:val="22"/>
        </w:rPr>
        <w:t xml:space="preserve"> </w:t>
      </w:r>
      <w:r w:rsidRPr="00E75A0B">
        <w:rPr>
          <w:rStyle w:val="documentbullet"/>
          <w:rFonts w:ascii="Century Gothic" w:hAnsi="Century Gothic"/>
          <w:sz w:val="22"/>
          <w:szCs w:val="22"/>
        </w:rPr>
        <w:sym w:font="Wingdings" w:char="F02A"/>
      </w:r>
      <w:hyperlink r:id="rId6" w:history="1">
        <w:r w:rsidR="00EA3D85" w:rsidRPr="000C0FD5">
          <w:rPr>
            <w:rStyle w:val="Hyperlink"/>
            <w:rFonts w:ascii="Century Gothic" w:hAnsi="Century Gothic"/>
          </w:rPr>
          <w:t>karthikcr1602@gmail.com</w:t>
        </w:r>
      </w:hyperlink>
    </w:p>
    <w:p w14:paraId="039B007D" w14:textId="77777777" w:rsidR="00EA6552" w:rsidRPr="0022792E" w:rsidRDefault="008B595B">
      <w:pPr>
        <w:pStyle w:val="divdocumentdivheading"/>
        <w:tabs>
          <w:tab w:val="left" w:pos="3917"/>
          <w:tab w:val="left" w:pos="11160"/>
        </w:tabs>
        <w:spacing w:before="200" w:line="320" w:lineRule="atLeast"/>
        <w:jc w:val="center"/>
        <w:rPr>
          <w:rFonts w:ascii="Century Gothic" w:hAnsi="Century Gothic" w:cstheme="minorHAnsi"/>
          <w:b/>
          <w:smallCaps/>
        </w:rPr>
      </w:pPr>
      <w:r w:rsidRPr="00E75A0B">
        <w:rPr>
          <w:rFonts w:ascii="Century Gothic" w:hAnsi="Century Gothic"/>
          <w:strike/>
          <w:sz w:val="30"/>
        </w:rPr>
        <w:tab/>
      </w:r>
      <w:r w:rsidRPr="0022792E">
        <w:rPr>
          <w:rStyle w:val="divdocumentdivsectiontitle"/>
          <w:rFonts w:ascii="Century Gothic" w:hAnsi="Century Gothic" w:cstheme="minorHAnsi"/>
          <w:b/>
          <w:smallCaps/>
          <w:shd w:val="clear" w:color="auto" w:fill="FFFFFF"/>
        </w:rPr>
        <w:t xml:space="preserve">Professional Summary   </w:t>
      </w:r>
      <w:r w:rsidRPr="0022792E">
        <w:rPr>
          <w:rFonts w:ascii="Century Gothic" w:hAnsi="Century Gothic" w:cstheme="minorHAnsi"/>
          <w:b/>
          <w:strike/>
          <w:sz w:val="30"/>
        </w:rPr>
        <w:tab/>
      </w:r>
    </w:p>
    <w:p w14:paraId="464E5BF3" w14:textId="77777777" w:rsidR="00AE6157" w:rsidRDefault="007853D9" w:rsidP="00AE6157">
      <w:pPr>
        <w:pStyle w:val="divdocumentulli"/>
        <w:numPr>
          <w:ilvl w:val="0"/>
          <w:numId w:val="1"/>
        </w:numPr>
        <w:spacing w:line="240" w:lineRule="auto"/>
        <w:ind w:left="460" w:hanging="21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as a senior Test Analyst</w:t>
      </w:r>
      <w:r w:rsidR="00522EA8">
        <w:rPr>
          <w:rFonts w:ascii="Century Gothic" w:hAnsi="Century Gothic" w:cstheme="minorHAnsi"/>
          <w:sz w:val="22"/>
          <w:szCs w:val="22"/>
        </w:rPr>
        <w:t xml:space="preserve"> and having experience for </w:t>
      </w:r>
      <w:r w:rsidR="008B595B" w:rsidRPr="00E75A0B">
        <w:rPr>
          <w:rFonts w:ascii="Century Gothic" w:hAnsi="Century Gothic" w:cstheme="minorHAnsi"/>
          <w:sz w:val="22"/>
          <w:szCs w:val="22"/>
        </w:rPr>
        <w:t xml:space="preserve">more than 5 </w:t>
      </w:r>
      <w:r w:rsidR="00E75A0B" w:rsidRPr="00E75A0B">
        <w:rPr>
          <w:rFonts w:ascii="Century Gothic" w:hAnsi="Century Gothic" w:cstheme="minorHAnsi"/>
          <w:sz w:val="22"/>
          <w:szCs w:val="22"/>
        </w:rPr>
        <w:t>years</w:t>
      </w:r>
      <w:r w:rsidR="00D37C85">
        <w:rPr>
          <w:rFonts w:ascii="Century Gothic" w:hAnsi="Century Gothic" w:cstheme="minorHAnsi"/>
          <w:sz w:val="22"/>
          <w:szCs w:val="22"/>
        </w:rPr>
        <w:t>.</w:t>
      </w:r>
      <w:r w:rsidR="00522EA8">
        <w:rPr>
          <w:rFonts w:ascii="Century Gothic" w:hAnsi="Century Gothic" w:cstheme="minorHAnsi"/>
          <w:sz w:val="22"/>
          <w:szCs w:val="22"/>
        </w:rPr>
        <w:t xml:space="preserve"> </w:t>
      </w:r>
    </w:p>
    <w:p w14:paraId="17378131" w14:textId="6A695880" w:rsidR="00AE6157" w:rsidRPr="00AE6157" w:rsidRDefault="00AE6157" w:rsidP="00AE6157">
      <w:pPr>
        <w:pStyle w:val="divdocumentulli"/>
        <w:numPr>
          <w:ilvl w:val="0"/>
          <w:numId w:val="1"/>
        </w:numPr>
        <w:spacing w:line="240" w:lineRule="auto"/>
        <w:ind w:left="460" w:hanging="210"/>
        <w:rPr>
          <w:rFonts w:ascii="Century Gothic" w:hAnsi="Century Gothic" w:cstheme="minorHAnsi"/>
          <w:sz w:val="22"/>
          <w:szCs w:val="22"/>
        </w:rPr>
      </w:pPr>
      <w:r w:rsidRPr="00AE6157">
        <w:rPr>
          <w:rFonts w:ascii="Century Gothic" w:hAnsi="Century Gothic" w:cstheme="minorHAnsi"/>
          <w:sz w:val="22"/>
          <w:szCs w:val="22"/>
        </w:rPr>
        <w:t>I look for an opportunity where I can focus on a challenging career in an organization which give me a scope to update knowledge in every step. I must prove myself as a good team member and perform my duties with best abilities to deal with as many projects try my level best to get success</w:t>
      </w:r>
      <w:r>
        <w:rPr>
          <w:rFonts w:ascii="Century Gothic" w:hAnsi="Century Gothic" w:cstheme="minorHAnsi"/>
          <w:sz w:val="22"/>
          <w:szCs w:val="22"/>
        </w:rPr>
        <w:t>.</w:t>
      </w:r>
    </w:p>
    <w:p w14:paraId="616A859D" w14:textId="60A4394F" w:rsidR="001E30A3" w:rsidRPr="00AE6157" w:rsidRDefault="001E30A3" w:rsidP="00AE6157">
      <w:pPr>
        <w:pStyle w:val="divdocumentulli"/>
        <w:numPr>
          <w:ilvl w:val="0"/>
          <w:numId w:val="1"/>
        </w:numPr>
        <w:spacing w:line="240" w:lineRule="auto"/>
        <w:ind w:left="460" w:hanging="210"/>
        <w:rPr>
          <w:rFonts w:ascii="Century Gothic" w:hAnsi="Century Gothic" w:cstheme="minorHAnsi"/>
          <w:sz w:val="22"/>
          <w:szCs w:val="22"/>
        </w:rPr>
      </w:pPr>
      <w:r w:rsidRPr="00AE6157">
        <w:rPr>
          <w:rFonts w:ascii="Century Gothic" w:hAnsi="Century Gothic" w:cstheme="minorHAnsi"/>
          <w:sz w:val="22"/>
          <w:szCs w:val="22"/>
        </w:rPr>
        <w:t xml:space="preserve">Good experience and exposure to Consulting, Client Management, Manual Testing and Solution Implementation at a client site. </w:t>
      </w:r>
    </w:p>
    <w:p w14:paraId="4E94B7B8" w14:textId="77777777" w:rsidR="00EA6552" w:rsidRPr="00E75A0B" w:rsidRDefault="008B595B" w:rsidP="00A66699">
      <w:pPr>
        <w:pStyle w:val="divdocumentulli"/>
        <w:numPr>
          <w:ilvl w:val="0"/>
          <w:numId w:val="1"/>
        </w:numPr>
        <w:spacing w:line="240" w:lineRule="auto"/>
        <w:ind w:left="460" w:hanging="210"/>
        <w:rPr>
          <w:rFonts w:ascii="Century Gothic" w:hAnsi="Century Gothic" w:cstheme="minorHAnsi"/>
          <w:sz w:val="22"/>
          <w:szCs w:val="22"/>
        </w:rPr>
      </w:pPr>
      <w:r w:rsidRPr="00E75A0B">
        <w:rPr>
          <w:rFonts w:ascii="Century Gothic" w:hAnsi="Century Gothic" w:cstheme="minorHAnsi"/>
          <w:sz w:val="22"/>
          <w:szCs w:val="22"/>
        </w:rPr>
        <w:t xml:space="preserve">Have </w:t>
      </w:r>
      <w:r w:rsidR="004D4012">
        <w:rPr>
          <w:rFonts w:ascii="Century Gothic" w:hAnsi="Century Gothic" w:cstheme="minorHAnsi"/>
          <w:sz w:val="22"/>
          <w:szCs w:val="22"/>
        </w:rPr>
        <w:t>been to on-site client location (Australia)</w:t>
      </w:r>
      <w:r w:rsidRPr="00E75A0B">
        <w:rPr>
          <w:rFonts w:ascii="Century Gothic" w:hAnsi="Century Gothic" w:cstheme="minorHAnsi"/>
          <w:sz w:val="22"/>
          <w:szCs w:val="22"/>
        </w:rPr>
        <w:t xml:space="preserve"> for carrying out client events and helping in</w:t>
      </w:r>
      <w:r w:rsidR="005C5017" w:rsidRPr="00E75A0B">
        <w:rPr>
          <w:rFonts w:ascii="Century Gothic" w:hAnsi="Century Gothic" w:cstheme="minorHAnsi"/>
          <w:sz w:val="22"/>
          <w:szCs w:val="22"/>
        </w:rPr>
        <w:t xml:space="preserve"> implementation of the solution.</w:t>
      </w:r>
    </w:p>
    <w:p w14:paraId="3A58E5F6" w14:textId="77777777" w:rsidR="00EA6552" w:rsidRDefault="008B595B" w:rsidP="00A66699">
      <w:pPr>
        <w:pStyle w:val="divdocumentulli"/>
        <w:numPr>
          <w:ilvl w:val="0"/>
          <w:numId w:val="1"/>
        </w:numPr>
        <w:spacing w:line="240" w:lineRule="auto"/>
        <w:ind w:left="460" w:hanging="210"/>
        <w:rPr>
          <w:rFonts w:ascii="Century Gothic" w:hAnsi="Century Gothic" w:cstheme="minorHAnsi"/>
          <w:sz w:val="22"/>
          <w:szCs w:val="22"/>
        </w:rPr>
      </w:pPr>
      <w:r w:rsidRPr="00E75A0B">
        <w:rPr>
          <w:rFonts w:ascii="Century Gothic" w:hAnsi="Century Gothic" w:cstheme="minorHAnsi"/>
          <w:sz w:val="22"/>
          <w:szCs w:val="22"/>
        </w:rPr>
        <w:t xml:space="preserve">Got </w:t>
      </w:r>
      <w:r w:rsidR="001E30A3">
        <w:rPr>
          <w:rFonts w:ascii="Century Gothic" w:hAnsi="Century Gothic" w:cstheme="minorHAnsi"/>
          <w:sz w:val="22"/>
          <w:szCs w:val="22"/>
        </w:rPr>
        <w:t xml:space="preserve">appreciation for handling and </w:t>
      </w:r>
      <w:r w:rsidRPr="00E75A0B">
        <w:rPr>
          <w:rFonts w:ascii="Century Gothic" w:hAnsi="Century Gothic" w:cstheme="minorHAnsi"/>
          <w:sz w:val="22"/>
          <w:szCs w:val="22"/>
        </w:rPr>
        <w:t xml:space="preserve">implementing go-live support within the deadlines with the best quality of work. </w:t>
      </w:r>
    </w:p>
    <w:p w14:paraId="7F7AD938" w14:textId="77777777" w:rsidR="001E30A3" w:rsidRPr="00E75A0B" w:rsidRDefault="001E30A3" w:rsidP="001E30A3">
      <w:pPr>
        <w:pStyle w:val="divdocumentulli"/>
        <w:numPr>
          <w:ilvl w:val="0"/>
          <w:numId w:val="1"/>
        </w:numPr>
        <w:spacing w:line="240" w:lineRule="auto"/>
        <w:ind w:left="460" w:hanging="210"/>
        <w:rPr>
          <w:rFonts w:ascii="Century Gothic" w:hAnsi="Century Gothic" w:cstheme="minorHAnsi"/>
          <w:sz w:val="22"/>
          <w:szCs w:val="22"/>
        </w:rPr>
      </w:pPr>
      <w:r w:rsidRPr="00E75A0B">
        <w:rPr>
          <w:rFonts w:ascii="Century Gothic" w:hAnsi="Century Gothic" w:cstheme="minorHAnsi"/>
          <w:sz w:val="22"/>
          <w:szCs w:val="22"/>
        </w:rPr>
        <w:t>Experience in analyzing the requirements, designing and creating test cases, certifying test cases.</w:t>
      </w:r>
      <w:r>
        <w:rPr>
          <w:rFonts w:ascii="Century Gothic" w:hAnsi="Century Gothic" w:cstheme="minorHAnsi"/>
          <w:sz w:val="22"/>
          <w:szCs w:val="22"/>
        </w:rPr>
        <w:t xml:space="preserve"> </w:t>
      </w:r>
      <w:r w:rsidRPr="00E75A0B">
        <w:rPr>
          <w:rFonts w:ascii="Century Gothic" w:hAnsi="Century Gothic" w:cstheme="minorHAnsi"/>
          <w:sz w:val="22"/>
          <w:szCs w:val="22"/>
        </w:rPr>
        <w:t>Also experienced in preparation of Test Plan, Defect Report, Test Plan Template and Test Strategy</w:t>
      </w:r>
      <w:r>
        <w:rPr>
          <w:rFonts w:ascii="Century Gothic" w:hAnsi="Century Gothic" w:cstheme="minorHAnsi"/>
          <w:sz w:val="22"/>
          <w:szCs w:val="22"/>
        </w:rPr>
        <w:t xml:space="preserve"> </w:t>
      </w:r>
      <w:r w:rsidRPr="00E75A0B">
        <w:rPr>
          <w:rFonts w:ascii="Century Gothic" w:hAnsi="Century Gothic" w:cstheme="minorHAnsi"/>
          <w:sz w:val="22"/>
          <w:szCs w:val="22"/>
        </w:rPr>
        <w:t>preparation.</w:t>
      </w:r>
    </w:p>
    <w:p w14:paraId="26EC24CB" w14:textId="77777777" w:rsidR="00EA6552" w:rsidRPr="0022792E" w:rsidRDefault="008B595B" w:rsidP="001E30A3">
      <w:pPr>
        <w:pStyle w:val="divdocumentdivheading"/>
        <w:tabs>
          <w:tab w:val="left" w:pos="5053"/>
          <w:tab w:val="left" w:pos="11160"/>
        </w:tabs>
        <w:spacing w:before="200" w:line="320" w:lineRule="atLeast"/>
        <w:rPr>
          <w:rFonts w:ascii="Century Gothic" w:hAnsi="Century Gothic" w:cstheme="minorHAnsi"/>
          <w:b/>
          <w:smallCaps/>
        </w:rPr>
      </w:pPr>
      <w:r w:rsidRPr="00E75A0B">
        <w:rPr>
          <w:rFonts w:ascii="Century Gothic" w:hAnsi="Century Gothic"/>
          <w:strike/>
          <w:sz w:val="30"/>
        </w:rPr>
        <w:tab/>
      </w:r>
      <w:r w:rsidRPr="0022792E">
        <w:rPr>
          <w:rStyle w:val="divdocumentdivsectiontitle"/>
          <w:rFonts w:ascii="Century Gothic" w:hAnsi="Century Gothic" w:cstheme="minorHAnsi"/>
          <w:b/>
          <w:smallCaps/>
          <w:shd w:val="clear" w:color="auto" w:fill="FFFFFF"/>
        </w:rPr>
        <w:t xml:space="preserve">Skills   </w:t>
      </w:r>
      <w:r w:rsidRPr="0022792E">
        <w:rPr>
          <w:rFonts w:ascii="Century Gothic" w:hAnsi="Century Gothic" w:cstheme="minorHAnsi"/>
          <w:b/>
          <w:strike/>
          <w:sz w:val="30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78"/>
        <w:gridCol w:w="5578"/>
      </w:tblGrid>
      <w:tr w:rsidR="00EA6552" w:rsidRPr="00E75A0B" w14:paraId="64A129FD" w14:textId="77777777">
        <w:tc>
          <w:tcPr>
            <w:tcW w:w="55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1DC6F2" w14:textId="59ED6135" w:rsidR="00EA6552" w:rsidRPr="00E75A0B" w:rsidRDefault="008B595B" w:rsidP="00AE6157">
            <w:pPr>
              <w:pStyle w:val="divdocumentulli"/>
              <w:numPr>
                <w:ilvl w:val="0"/>
                <w:numId w:val="2"/>
              </w:numPr>
              <w:spacing w:line="240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E75A0B">
              <w:rPr>
                <w:rFonts w:ascii="Century Gothic" w:hAnsi="Century Gothic" w:cstheme="minorHAnsi"/>
                <w:sz w:val="22"/>
                <w:szCs w:val="22"/>
              </w:rPr>
              <w:t xml:space="preserve">Requirement Gathering and Analysis </w:t>
            </w:r>
          </w:p>
          <w:p w14:paraId="64663530" w14:textId="77777777" w:rsidR="00EA6552" w:rsidRPr="00E75A0B" w:rsidRDefault="008B595B" w:rsidP="00AE6157">
            <w:pPr>
              <w:pStyle w:val="divdocumentulli"/>
              <w:numPr>
                <w:ilvl w:val="0"/>
                <w:numId w:val="2"/>
              </w:numPr>
              <w:spacing w:line="240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E75A0B">
              <w:rPr>
                <w:rFonts w:ascii="Century Gothic" w:hAnsi="Century Gothic" w:cstheme="minorHAnsi"/>
                <w:sz w:val="22"/>
                <w:szCs w:val="22"/>
              </w:rPr>
              <w:t xml:space="preserve">Project Documentation </w:t>
            </w:r>
          </w:p>
          <w:p w14:paraId="40135545" w14:textId="77777777" w:rsidR="00EA6552" w:rsidRPr="00E75A0B" w:rsidRDefault="008B595B" w:rsidP="00AE6157">
            <w:pPr>
              <w:pStyle w:val="divdocumentulli"/>
              <w:numPr>
                <w:ilvl w:val="0"/>
                <w:numId w:val="2"/>
              </w:numPr>
              <w:spacing w:line="240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E75A0B">
              <w:rPr>
                <w:rFonts w:ascii="Century Gothic" w:hAnsi="Century Gothic" w:cstheme="minorHAnsi"/>
                <w:sz w:val="22"/>
                <w:szCs w:val="22"/>
              </w:rPr>
              <w:t xml:space="preserve">Methodology implementation </w:t>
            </w:r>
          </w:p>
          <w:p w14:paraId="02B71356" w14:textId="77777777" w:rsidR="00AE6157" w:rsidRPr="00E75A0B" w:rsidRDefault="00AE6157" w:rsidP="00AE6157">
            <w:pPr>
              <w:pStyle w:val="divdocumentulli"/>
              <w:numPr>
                <w:ilvl w:val="0"/>
                <w:numId w:val="2"/>
              </w:numPr>
              <w:spacing w:line="240" w:lineRule="auto"/>
              <w:rPr>
                <w:rFonts w:ascii="Century Gothic" w:hAnsi="Century Gothic" w:cstheme="minorHAnsi"/>
                <w:sz w:val="22"/>
                <w:szCs w:val="22"/>
              </w:rPr>
            </w:pPr>
            <w:r w:rsidRPr="00E75A0B">
              <w:rPr>
                <w:rFonts w:ascii="Century Gothic" w:hAnsi="Century Gothic" w:cstheme="minorHAnsi"/>
                <w:sz w:val="22"/>
                <w:szCs w:val="22"/>
              </w:rPr>
              <w:t>Software Development/Testing Lifecycles</w:t>
            </w:r>
          </w:p>
          <w:p w14:paraId="08CA74BE" w14:textId="6D496897" w:rsidR="00AE6157" w:rsidRDefault="00AE6157" w:rsidP="00AE6157">
            <w:pPr>
              <w:pStyle w:val="divdocumentulli"/>
              <w:numPr>
                <w:ilvl w:val="0"/>
                <w:numId w:val="2"/>
              </w:numPr>
              <w:spacing w:line="240" w:lineRule="auto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Manual Testing</w:t>
            </w:r>
          </w:p>
          <w:p w14:paraId="343E50C8" w14:textId="55ADE019" w:rsidR="00AE6157" w:rsidRPr="00AE6157" w:rsidRDefault="00AE6157" w:rsidP="00AE6157">
            <w:pPr>
              <w:pStyle w:val="divdocumentulli"/>
              <w:numPr>
                <w:ilvl w:val="0"/>
                <w:numId w:val="2"/>
              </w:numPr>
              <w:spacing w:line="240" w:lineRule="auto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Regression &amp; Functional Testing</w:t>
            </w:r>
          </w:p>
          <w:p w14:paraId="61467E7F" w14:textId="66750B5A" w:rsidR="007516B3" w:rsidRPr="00E75A0B" w:rsidRDefault="007516B3" w:rsidP="00AE6157">
            <w:pPr>
              <w:pStyle w:val="divdocumentulli"/>
              <w:spacing w:line="240" w:lineRule="auto"/>
              <w:ind w:left="250"/>
              <w:rPr>
                <w:rFonts w:ascii="Century Gothic" w:hAnsi="Century Gothic" w:cstheme="minorHAnsi"/>
                <w:sz w:val="22"/>
                <w:szCs w:val="22"/>
              </w:rPr>
            </w:pPr>
          </w:p>
        </w:tc>
        <w:tc>
          <w:tcPr>
            <w:tcW w:w="55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0A7AF7F3" w14:textId="2A86E917" w:rsidR="00AE6157" w:rsidRDefault="00AE6157" w:rsidP="00A66699">
            <w:pPr>
              <w:pStyle w:val="divdocumentulli"/>
              <w:numPr>
                <w:ilvl w:val="0"/>
                <w:numId w:val="3"/>
              </w:numPr>
              <w:spacing w:line="240" w:lineRule="auto"/>
              <w:ind w:left="460" w:hanging="21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System Testing</w:t>
            </w:r>
          </w:p>
          <w:p w14:paraId="06358B94" w14:textId="77777777" w:rsidR="00AE6157" w:rsidRDefault="008B595B" w:rsidP="00A66699">
            <w:pPr>
              <w:pStyle w:val="divdocumentulli"/>
              <w:numPr>
                <w:ilvl w:val="0"/>
                <w:numId w:val="3"/>
              </w:numPr>
              <w:spacing w:line="240" w:lineRule="auto"/>
              <w:ind w:left="460" w:hanging="210"/>
              <w:rPr>
                <w:rFonts w:ascii="Century Gothic" w:hAnsi="Century Gothic" w:cstheme="minorHAnsi"/>
                <w:sz w:val="22"/>
                <w:szCs w:val="22"/>
              </w:rPr>
            </w:pPr>
            <w:r w:rsidRPr="00E75A0B">
              <w:rPr>
                <w:rFonts w:ascii="Century Gothic" w:hAnsi="Century Gothic" w:cstheme="minorHAnsi"/>
                <w:sz w:val="22"/>
                <w:szCs w:val="22"/>
              </w:rPr>
              <w:t>Test Management Tool: JIRA, HP Quality Center</w:t>
            </w:r>
          </w:p>
          <w:p w14:paraId="024C3DB8" w14:textId="52DB76A3" w:rsidR="00EA6552" w:rsidRPr="00AE6157" w:rsidRDefault="00AE6157" w:rsidP="00AE6157">
            <w:pPr>
              <w:pStyle w:val="divdocumentulli"/>
              <w:numPr>
                <w:ilvl w:val="0"/>
                <w:numId w:val="3"/>
              </w:numPr>
              <w:spacing w:line="240" w:lineRule="auto"/>
              <w:ind w:left="460" w:hanging="210"/>
              <w:rPr>
                <w:rFonts w:ascii="Century Gothic" w:hAnsi="Century Gothic" w:cstheme="minorHAnsi"/>
                <w:sz w:val="22"/>
                <w:szCs w:val="22"/>
              </w:rPr>
            </w:pPr>
            <w:r w:rsidRPr="00E75A0B">
              <w:rPr>
                <w:rFonts w:ascii="Century Gothic" w:hAnsi="Century Gothic" w:cstheme="minorHAnsi"/>
                <w:sz w:val="22"/>
                <w:szCs w:val="22"/>
              </w:rPr>
              <w:t xml:space="preserve">Microsoft office: Excel, Word and PowerPoint </w:t>
            </w:r>
          </w:p>
          <w:p w14:paraId="2CB06593" w14:textId="237A879D" w:rsidR="00AE6157" w:rsidRPr="00AE6157" w:rsidRDefault="008B595B" w:rsidP="00AE6157">
            <w:pPr>
              <w:pStyle w:val="divdocumentulli"/>
              <w:numPr>
                <w:ilvl w:val="0"/>
                <w:numId w:val="3"/>
              </w:numPr>
              <w:spacing w:line="240" w:lineRule="auto"/>
              <w:ind w:left="460" w:hanging="210"/>
              <w:rPr>
                <w:rFonts w:ascii="Century Gothic" w:hAnsi="Century Gothic" w:cstheme="minorHAnsi"/>
                <w:sz w:val="22"/>
                <w:szCs w:val="22"/>
              </w:rPr>
            </w:pPr>
            <w:r w:rsidRPr="00E75A0B">
              <w:rPr>
                <w:rFonts w:ascii="Century Gothic" w:hAnsi="Century Gothic" w:cstheme="minorHAnsi"/>
                <w:sz w:val="22"/>
                <w:szCs w:val="22"/>
              </w:rPr>
              <w:t xml:space="preserve">Cerner Solution Expertise </w:t>
            </w:r>
          </w:p>
          <w:p w14:paraId="0BC45CD2" w14:textId="77777777" w:rsidR="00EA6552" w:rsidRPr="00E75A0B" w:rsidRDefault="008B595B" w:rsidP="00A66699">
            <w:pPr>
              <w:pStyle w:val="divdocumentulli"/>
              <w:numPr>
                <w:ilvl w:val="0"/>
                <w:numId w:val="3"/>
              </w:numPr>
              <w:spacing w:line="240" w:lineRule="auto"/>
              <w:ind w:left="460" w:hanging="210"/>
              <w:rPr>
                <w:rFonts w:ascii="Century Gothic" w:hAnsi="Century Gothic" w:cstheme="minorHAnsi"/>
                <w:sz w:val="22"/>
                <w:szCs w:val="22"/>
              </w:rPr>
            </w:pPr>
            <w:r w:rsidRPr="00E75A0B">
              <w:rPr>
                <w:rFonts w:ascii="Century Gothic" w:hAnsi="Century Gothic" w:cstheme="minorHAnsi"/>
                <w:sz w:val="22"/>
                <w:szCs w:val="22"/>
              </w:rPr>
              <w:t xml:space="preserve">Interpersonal and written communication </w:t>
            </w:r>
          </w:p>
          <w:p w14:paraId="0729AB66" w14:textId="77777777" w:rsidR="00EA6552" w:rsidRPr="00E75A0B" w:rsidRDefault="008B595B" w:rsidP="00A66699">
            <w:pPr>
              <w:pStyle w:val="divdocumentulli"/>
              <w:numPr>
                <w:ilvl w:val="0"/>
                <w:numId w:val="3"/>
              </w:numPr>
              <w:spacing w:line="240" w:lineRule="auto"/>
              <w:ind w:left="460" w:hanging="210"/>
              <w:rPr>
                <w:rFonts w:ascii="Century Gothic" w:hAnsi="Century Gothic" w:cstheme="minorHAnsi"/>
                <w:sz w:val="22"/>
                <w:szCs w:val="22"/>
              </w:rPr>
            </w:pPr>
            <w:r w:rsidRPr="00E75A0B">
              <w:rPr>
                <w:rFonts w:ascii="Century Gothic" w:hAnsi="Century Gothic" w:cstheme="minorHAnsi"/>
                <w:sz w:val="22"/>
                <w:szCs w:val="22"/>
              </w:rPr>
              <w:t xml:space="preserve">Strong verbal communication </w:t>
            </w:r>
          </w:p>
        </w:tc>
      </w:tr>
    </w:tbl>
    <w:p w14:paraId="15D4C91F" w14:textId="77777777" w:rsidR="004A3530" w:rsidRPr="0022792E" w:rsidRDefault="008B595B" w:rsidP="00AE6157">
      <w:pPr>
        <w:pStyle w:val="divdocumentdivheading"/>
        <w:tabs>
          <w:tab w:val="left" w:pos="4492"/>
          <w:tab w:val="left" w:pos="11160"/>
        </w:tabs>
        <w:spacing w:before="200" w:line="320" w:lineRule="atLeast"/>
        <w:rPr>
          <w:rFonts w:ascii="Century Gothic" w:hAnsi="Century Gothic" w:cstheme="minorHAnsi"/>
          <w:b/>
          <w:strike/>
          <w:sz w:val="30"/>
        </w:rPr>
      </w:pPr>
      <w:r w:rsidRPr="00E75A0B">
        <w:rPr>
          <w:rFonts w:ascii="Century Gothic" w:hAnsi="Century Gothic"/>
          <w:strike/>
          <w:sz w:val="30"/>
        </w:rPr>
        <w:tab/>
      </w:r>
      <w:r w:rsidRPr="0022792E">
        <w:rPr>
          <w:rStyle w:val="divdocumentdivsectiontitle"/>
          <w:rFonts w:ascii="Century Gothic" w:hAnsi="Century Gothic" w:cstheme="minorHAnsi"/>
          <w:b/>
          <w:smallCaps/>
          <w:shd w:val="clear" w:color="auto" w:fill="FFFFFF"/>
        </w:rPr>
        <w:t xml:space="preserve">Work History   </w:t>
      </w:r>
      <w:r w:rsidRPr="0022792E">
        <w:rPr>
          <w:rFonts w:ascii="Century Gothic" w:hAnsi="Century Gothic" w:cstheme="minorHAnsi"/>
          <w:b/>
          <w:strike/>
          <w:sz w:val="30"/>
        </w:rPr>
        <w:tab/>
      </w:r>
    </w:p>
    <w:p w14:paraId="594E463F" w14:textId="77777777" w:rsidR="002A4D4A" w:rsidRDefault="002A4D4A" w:rsidP="002A4D4A">
      <w:pPr>
        <w:pStyle w:val="divdocumentdivheading"/>
        <w:tabs>
          <w:tab w:val="left" w:pos="4492"/>
          <w:tab w:val="left" w:pos="11160"/>
        </w:tabs>
        <w:spacing w:before="200" w:line="276" w:lineRule="auto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jobtitle"/>
          <w:rFonts w:ascii="Century Gothic" w:hAnsi="Century Gothic" w:cstheme="minorHAnsi"/>
          <w:sz w:val="22"/>
          <w:szCs w:val="22"/>
        </w:rPr>
        <w:t xml:space="preserve">Senior </w:t>
      </w:r>
      <w:r>
        <w:rPr>
          <w:rStyle w:val="spanjobtitle"/>
          <w:rFonts w:ascii="Century Gothic" w:hAnsi="Century Gothic" w:cstheme="minorHAnsi"/>
          <w:sz w:val="22"/>
          <w:szCs w:val="22"/>
        </w:rPr>
        <w:t>Configuration Analyst</w:t>
      </w:r>
      <w:r>
        <w:rPr>
          <w:rStyle w:val="span"/>
          <w:rFonts w:ascii="Century Gothic" w:hAnsi="Century Gothic" w:cstheme="minorHAnsi"/>
          <w:sz w:val="22"/>
          <w:szCs w:val="22"/>
        </w:rPr>
        <w:t xml:space="preserve">: 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 07/2015 to 11/201</w:t>
      </w:r>
      <w:r>
        <w:rPr>
          <w:rStyle w:val="span"/>
          <w:rFonts w:ascii="Century Gothic" w:hAnsi="Century Gothic" w:cstheme="minorHAnsi"/>
          <w:sz w:val="22"/>
          <w:szCs w:val="22"/>
        </w:rPr>
        <w:t>7</w:t>
      </w:r>
    </w:p>
    <w:p w14:paraId="38757C64" w14:textId="77777777" w:rsidR="00CC2B90" w:rsidRDefault="00CC2B90" w:rsidP="00CC2B90">
      <w:pPr>
        <w:pStyle w:val="spanpaddedlineParagraph"/>
        <w:spacing w:line="276" w:lineRule="auto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companyname"/>
          <w:rFonts w:ascii="Century Gothic" w:hAnsi="Century Gothic" w:cstheme="minorHAnsi"/>
          <w:sz w:val="22"/>
          <w:szCs w:val="22"/>
        </w:rPr>
        <w:t>Cerner Healthcare Solutions Private Limited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 – Bangalore, KA</w:t>
      </w:r>
    </w:p>
    <w:p w14:paraId="0E31DEF3" w14:textId="77777777" w:rsidR="006C7732" w:rsidRPr="00CC2B90" w:rsidRDefault="006C7732" w:rsidP="00CC2B90">
      <w:pPr>
        <w:pStyle w:val="spanpaddedlineParagraph"/>
        <w:spacing w:line="276" w:lineRule="auto"/>
        <w:rPr>
          <w:rStyle w:val="spanjobtitle"/>
          <w:rFonts w:ascii="Century Gothic" w:hAnsi="Century Gothic" w:cstheme="minorHAnsi"/>
          <w:b w:val="0"/>
          <w:bCs w:val="0"/>
          <w:sz w:val="22"/>
          <w:szCs w:val="22"/>
        </w:rPr>
      </w:pPr>
    </w:p>
    <w:p w14:paraId="2A42C2DB" w14:textId="77777777" w:rsidR="00CC2B90" w:rsidRPr="00CC2B90" w:rsidRDefault="00CC2B90" w:rsidP="00CC2B90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bookmarkStart w:id="0" w:name="_GoBack"/>
      <w:r w:rsidRPr="00CC2B90">
        <w:rPr>
          <w:rStyle w:val="span"/>
          <w:rFonts w:ascii="Century Gothic" w:hAnsi="Century Gothic" w:cstheme="minorHAnsi"/>
          <w:sz w:val="22"/>
          <w:szCs w:val="22"/>
        </w:rPr>
        <w:t>Design</w:t>
      </w:r>
      <w:r w:rsidR="00D858AC">
        <w:rPr>
          <w:rStyle w:val="span"/>
          <w:rFonts w:ascii="Century Gothic" w:hAnsi="Century Gothic" w:cstheme="minorHAnsi"/>
          <w:sz w:val="22"/>
          <w:szCs w:val="22"/>
        </w:rPr>
        <w:t>ed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 xml:space="preserve"> and execute</w:t>
      </w:r>
      <w:r w:rsidR="00D858AC">
        <w:rPr>
          <w:rStyle w:val="span"/>
          <w:rFonts w:ascii="Century Gothic" w:hAnsi="Century Gothic" w:cstheme="minorHAnsi"/>
          <w:sz w:val="22"/>
          <w:szCs w:val="22"/>
        </w:rPr>
        <w:t>d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 xml:space="preserve"> test plans, scenarios, scripts and procedures</w:t>
      </w:r>
      <w:r w:rsidR="00D858AC">
        <w:rPr>
          <w:rStyle w:val="span"/>
          <w:rFonts w:ascii="Century Gothic" w:hAnsi="Century Gothic" w:cstheme="minorHAnsi"/>
          <w:sz w:val="22"/>
          <w:szCs w:val="22"/>
        </w:rPr>
        <w:t>.</w:t>
      </w:r>
    </w:p>
    <w:bookmarkEnd w:id="0"/>
    <w:p w14:paraId="5E3A1656" w14:textId="77777777" w:rsidR="00CC2B90" w:rsidRPr="00CC2B90" w:rsidRDefault="00CC2B90" w:rsidP="00CC2B90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CC2B90">
        <w:rPr>
          <w:rStyle w:val="span"/>
          <w:rFonts w:ascii="Century Gothic" w:hAnsi="Century Gothic" w:cstheme="minorHAnsi"/>
          <w:sz w:val="22"/>
          <w:szCs w:val="22"/>
        </w:rPr>
        <w:t xml:space="preserve">Software defect management </w:t>
      </w:r>
      <w:r w:rsidR="002E49CE">
        <w:rPr>
          <w:rStyle w:val="span"/>
          <w:rFonts w:ascii="Century Gothic" w:hAnsi="Century Gothic" w:cstheme="minorHAnsi"/>
          <w:sz w:val="22"/>
          <w:szCs w:val="22"/>
        </w:rPr>
        <w:t xml:space="preserve">and tracking 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>using industry’s mainstream testing tools</w:t>
      </w:r>
      <w:r w:rsidR="002E49CE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7577C5B8" w14:textId="77777777" w:rsidR="00CC2B90" w:rsidRPr="00CC2B90" w:rsidRDefault="00CC2B90" w:rsidP="00CC2B90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CC2B90">
        <w:rPr>
          <w:rStyle w:val="span"/>
          <w:rFonts w:ascii="Century Gothic" w:hAnsi="Century Gothic" w:cstheme="minorHAnsi"/>
          <w:sz w:val="22"/>
          <w:szCs w:val="22"/>
        </w:rPr>
        <w:t>Deliver</w:t>
      </w:r>
      <w:r w:rsidR="008C67CE">
        <w:rPr>
          <w:rStyle w:val="span"/>
          <w:rFonts w:ascii="Century Gothic" w:hAnsi="Century Gothic" w:cstheme="minorHAnsi"/>
          <w:sz w:val="22"/>
          <w:szCs w:val="22"/>
        </w:rPr>
        <w:t>ed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 xml:space="preserve"> quantity and quality resu</w:t>
      </w:r>
      <w:r w:rsidR="001E589A">
        <w:rPr>
          <w:rStyle w:val="span"/>
          <w:rFonts w:ascii="Century Gothic" w:hAnsi="Century Gothic" w:cstheme="minorHAnsi"/>
          <w:sz w:val="22"/>
          <w:szCs w:val="22"/>
        </w:rPr>
        <w:t>lts within established timeline.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 xml:space="preserve"> </w:t>
      </w:r>
      <w:r w:rsidR="001E589A">
        <w:rPr>
          <w:rStyle w:val="span"/>
          <w:rFonts w:ascii="Century Gothic" w:hAnsi="Century Gothic" w:cstheme="minorHAnsi"/>
          <w:sz w:val="22"/>
          <w:szCs w:val="22"/>
        </w:rPr>
        <w:t>D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>evelop</w:t>
      </w:r>
      <w:r w:rsidR="001E589A">
        <w:rPr>
          <w:rStyle w:val="span"/>
          <w:rFonts w:ascii="Century Gothic" w:hAnsi="Century Gothic" w:cstheme="minorHAnsi"/>
          <w:sz w:val="22"/>
          <w:szCs w:val="22"/>
        </w:rPr>
        <w:t>ed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 xml:space="preserve"> </w:t>
      </w:r>
      <w:r w:rsidR="008B0885">
        <w:rPr>
          <w:rStyle w:val="span"/>
          <w:rFonts w:ascii="Century Gothic" w:hAnsi="Century Gothic" w:cstheme="minorHAnsi"/>
          <w:sz w:val="22"/>
          <w:szCs w:val="22"/>
        </w:rPr>
        <w:t xml:space="preserve">the 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>forecast methods</w:t>
      </w:r>
      <w:r w:rsidR="001E589A">
        <w:rPr>
          <w:rStyle w:val="span"/>
          <w:rFonts w:ascii="Century Gothic" w:hAnsi="Century Gothic" w:cstheme="minorHAnsi"/>
          <w:sz w:val="22"/>
          <w:szCs w:val="22"/>
        </w:rPr>
        <w:t xml:space="preserve"> and 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>metrics</w:t>
      </w:r>
      <w:r w:rsidR="003B6C7F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0EE913F1" w14:textId="77777777" w:rsidR="00CC2B90" w:rsidRPr="00CC2B90" w:rsidRDefault="00CC2B90" w:rsidP="00CC2B90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CC2B90">
        <w:rPr>
          <w:rStyle w:val="span"/>
          <w:rFonts w:ascii="Century Gothic" w:hAnsi="Century Gothic" w:cstheme="minorHAnsi"/>
          <w:sz w:val="22"/>
          <w:szCs w:val="22"/>
        </w:rPr>
        <w:t>Responsible for people Management, including goal setting and providing performance feedback</w:t>
      </w:r>
      <w:r w:rsidR="003B6C7F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1EAEADD7" w14:textId="77777777" w:rsidR="00CC2B90" w:rsidRPr="00CC2B90" w:rsidRDefault="00CC2B90" w:rsidP="00CC2B90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CC2B90">
        <w:rPr>
          <w:rStyle w:val="span"/>
          <w:rFonts w:ascii="Century Gothic" w:hAnsi="Century Gothic" w:cstheme="minorHAnsi"/>
          <w:sz w:val="22"/>
          <w:szCs w:val="22"/>
        </w:rPr>
        <w:t>Coordinate</w:t>
      </w:r>
      <w:r w:rsidR="003B6C7F">
        <w:rPr>
          <w:rStyle w:val="span"/>
          <w:rFonts w:ascii="Century Gothic" w:hAnsi="Century Gothic" w:cstheme="minorHAnsi"/>
          <w:sz w:val="22"/>
          <w:szCs w:val="22"/>
        </w:rPr>
        <w:t>d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 xml:space="preserve"> test execution with project management, </w:t>
      </w:r>
      <w:r w:rsidR="003B6C7F">
        <w:rPr>
          <w:rStyle w:val="span"/>
          <w:rFonts w:ascii="Century Gothic" w:hAnsi="Century Gothic" w:cstheme="minorHAnsi"/>
          <w:sz w:val="22"/>
          <w:szCs w:val="22"/>
        </w:rPr>
        <w:t xml:space="preserve">development, Lines of Business 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>and other internal departments</w:t>
      </w:r>
      <w:r w:rsidR="003B6C7F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2E4FC7CE" w14:textId="77777777" w:rsidR="00CC2B90" w:rsidRDefault="00CC2B90" w:rsidP="00CC2B90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CC2B90">
        <w:rPr>
          <w:rStyle w:val="span"/>
          <w:rFonts w:ascii="Century Gothic" w:hAnsi="Century Gothic" w:cstheme="minorHAnsi"/>
          <w:sz w:val="22"/>
          <w:szCs w:val="22"/>
        </w:rPr>
        <w:t>Work</w:t>
      </w:r>
      <w:r w:rsidR="008B0885">
        <w:rPr>
          <w:rStyle w:val="span"/>
          <w:rFonts w:ascii="Century Gothic" w:hAnsi="Century Gothic" w:cstheme="minorHAnsi"/>
          <w:sz w:val="22"/>
          <w:szCs w:val="22"/>
        </w:rPr>
        <w:t>ed</w:t>
      </w:r>
      <w:r w:rsidRPr="00CC2B90">
        <w:rPr>
          <w:rStyle w:val="span"/>
          <w:rFonts w:ascii="Century Gothic" w:hAnsi="Century Gothic" w:cstheme="minorHAnsi"/>
          <w:sz w:val="22"/>
          <w:szCs w:val="22"/>
        </w:rPr>
        <w:t xml:space="preserve"> with various internal and external partners and managers to define best solutions for data analysis and clean-up approach</w:t>
      </w:r>
      <w:r w:rsidR="003B6C7F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5CAD50BB" w14:textId="77777777" w:rsidR="00B0627B" w:rsidRDefault="00B0627B" w:rsidP="00CC2B90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</w:p>
    <w:p w14:paraId="3096B029" w14:textId="77777777" w:rsidR="00AC4588" w:rsidRDefault="00AC4588" w:rsidP="00AC4588">
      <w:pPr>
        <w:pStyle w:val="divdocumentulli"/>
        <w:spacing w:line="276" w:lineRule="auto"/>
        <w:rPr>
          <w:rStyle w:val="span"/>
          <w:rFonts w:ascii="Century Gothic" w:hAnsi="Century Gothic" w:cstheme="minorHAnsi"/>
          <w:sz w:val="22"/>
          <w:szCs w:val="22"/>
        </w:rPr>
      </w:pPr>
    </w:p>
    <w:p w14:paraId="1FF0F33B" w14:textId="77777777" w:rsidR="00AC4588" w:rsidRDefault="00AC4588" w:rsidP="00AC4588">
      <w:pPr>
        <w:pStyle w:val="divdocumentulli"/>
        <w:spacing w:line="276" w:lineRule="auto"/>
        <w:rPr>
          <w:rStyle w:val="span"/>
          <w:rFonts w:ascii="Century Gothic" w:hAnsi="Century Gothic" w:cstheme="minorHAnsi"/>
          <w:sz w:val="22"/>
          <w:szCs w:val="22"/>
        </w:rPr>
      </w:pPr>
    </w:p>
    <w:p w14:paraId="79AFEC35" w14:textId="77777777" w:rsidR="00AC4588" w:rsidRPr="00AC4588" w:rsidRDefault="00AC4588" w:rsidP="00AC4588">
      <w:pPr>
        <w:pStyle w:val="divdocumentulli"/>
        <w:spacing w:line="276" w:lineRule="auto"/>
        <w:rPr>
          <w:rStyle w:val="spanjobtitle"/>
          <w:rFonts w:ascii="Century Gothic" w:hAnsi="Century Gothic" w:cstheme="minorHAnsi"/>
          <w:b w:val="0"/>
          <w:bCs w:val="0"/>
          <w:sz w:val="22"/>
          <w:szCs w:val="22"/>
        </w:rPr>
      </w:pPr>
    </w:p>
    <w:p w14:paraId="6D059BEC" w14:textId="77777777" w:rsidR="00CC2B90" w:rsidRDefault="00CC2B90" w:rsidP="00A11BAB">
      <w:pPr>
        <w:pStyle w:val="divdocumentdivheading"/>
        <w:tabs>
          <w:tab w:val="left" w:pos="4492"/>
          <w:tab w:val="left" w:pos="11160"/>
        </w:tabs>
        <w:spacing w:before="200" w:line="276" w:lineRule="auto"/>
        <w:rPr>
          <w:rStyle w:val="spanjobtitle"/>
          <w:rFonts w:ascii="Century Gothic" w:hAnsi="Century Gothic" w:cstheme="minorHAnsi"/>
          <w:sz w:val="22"/>
          <w:szCs w:val="22"/>
        </w:rPr>
      </w:pPr>
    </w:p>
    <w:p w14:paraId="0B3B9184" w14:textId="77777777" w:rsidR="00CC2B90" w:rsidRDefault="00CC2B90" w:rsidP="00A11BAB">
      <w:pPr>
        <w:pStyle w:val="divdocumentdivheading"/>
        <w:tabs>
          <w:tab w:val="left" w:pos="4492"/>
          <w:tab w:val="left" w:pos="11160"/>
        </w:tabs>
        <w:spacing w:before="200" w:line="276" w:lineRule="auto"/>
        <w:rPr>
          <w:rStyle w:val="spanjobtitle"/>
          <w:rFonts w:ascii="Century Gothic" w:hAnsi="Century Gothic" w:cstheme="minorHAnsi"/>
          <w:sz w:val="22"/>
          <w:szCs w:val="22"/>
        </w:rPr>
      </w:pPr>
    </w:p>
    <w:p w14:paraId="074A3445" w14:textId="77777777" w:rsidR="00AC4588" w:rsidRDefault="00AC4588" w:rsidP="00A11BAB">
      <w:pPr>
        <w:pStyle w:val="divdocumentdivheading"/>
        <w:tabs>
          <w:tab w:val="left" w:pos="4492"/>
          <w:tab w:val="left" w:pos="11160"/>
        </w:tabs>
        <w:spacing w:before="200" w:line="276" w:lineRule="auto"/>
        <w:rPr>
          <w:rStyle w:val="spanjobtitle"/>
          <w:rFonts w:ascii="Century Gothic" w:hAnsi="Century Gothic" w:cstheme="minorHAnsi"/>
          <w:sz w:val="22"/>
          <w:szCs w:val="22"/>
        </w:rPr>
      </w:pPr>
    </w:p>
    <w:p w14:paraId="44C40133" w14:textId="77777777" w:rsidR="00AC4588" w:rsidRDefault="00AC4588" w:rsidP="00A11BAB">
      <w:pPr>
        <w:pStyle w:val="divdocumentdivheading"/>
        <w:tabs>
          <w:tab w:val="left" w:pos="4492"/>
          <w:tab w:val="left" w:pos="11160"/>
        </w:tabs>
        <w:spacing w:before="200" w:line="276" w:lineRule="auto"/>
        <w:rPr>
          <w:rStyle w:val="spanjobtitle"/>
          <w:rFonts w:ascii="Century Gothic" w:hAnsi="Century Gothic" w:cstheme="minorHAnsi"/>
          <w:sz w:val="22"/>
          <w:szCs w:val="22"/>
        </w:rPr>
      </w:pPr>
    </w:p>
    <w:p w14:paraId="16287ECF" w14:textId="77777777" w:rsidR="00A11BAB" w:rsidRPr="00E75A0B" w:rsidRDefault="00A11BAB" w:rsidP="00A11BAB">
      <w:pPr>
        <w:pStyle w:val="spanpaddedlineParagraph"/>
        <w:spacing w:line="276" w:lineRule="auto"/>
        <w:rPr>
          <w:rFonts w:ascii="Century Gothic" w:hAnsi="Century Gothic" w:cstheme="minorHAnsi"/>
          <w:sz w:val="22"/>
          <w:szCs w:val="22"/>
        </w:rPr>
      </w:pPr>
    </w:p>
    <w:p w14:paraId="2A957623" w14:textId="77777777" w:rsidR="00EA6552" w:rsidRPr="00E75A0B" w:rsidRDefault="00175E70" w:rsidP="00A11BAB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Have </w:t>
      </w:r>
      <w:r w:rsidR="00E75A0B" w:rsidRPr="00E75A0B">
        <w:rPr>
          <w:rStyle w:val="span"/>
          <w:rFonts w:ascii="Century Gothic" w:hAnsi="Century Gothic" w:cstheme="minorHAnsi"/>
          <w:sz w:val="22"/>
          <w:szCs w:val="22"/>
        </w:rPr>
        <w:t>implemented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 many Cerner solutions at the client place in Australia and Middle East</w:t>
      </w:r>
      <w:r w:rsidR="008B595B" w:rsidRPr="00E75A0B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02AB25DE" w14:textId="77777777" w:rsidR="000E74C7" w:rsidRPr="00E75A0B" w:rsidRDefault="000E74C7" w:rsidP="00A11BAB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>Have good Onsite Cerner solution Implementation Experience at various places like</w:t>
      </w:r>
      <w:r w:rsidR="001E589A">
        <w:rPr>
          <w:rStyle w:val="span"/>
          <w:rFonts w:ascii="Century Gothic" w:hAnsi="Century Gothic" w:cstheme="minorHAnsi"/>
          <w:sz w:val="22"/>
          <w:szCs w:val="22"/>
        </w:rPr>
        <w:t xml:space="preserve"> Brisbane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>, Dubai, Qatar.</w:t>
      </w:r>
    </w:p>
    <w:p w14:paraId="7AD86D04" w14:textId="77777777" w:rsidR="00175E70" w:rsidRPr="00E75A0B" w:rsidRDefault="00175E70" w:rsidP="00A11BAB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>Got recognized for my work and comm</w:t>
      </w:r>
      <w:r w:rsidR="001E589A">
        <w:rPr>
          <w:rStyle w:val="span"/>
          <w:rFonts w:ascii="Century Gothic" w:hAnsi="Century Gothic" w:cstheme="minorHAnsi"/>
          <w:sz w:val="22"/>
          <w:szCs w:val="22"/>
        </w:rPr>
        <w:t>unication skills for a client at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 </w:t>
      </w:r>
      <w:r w:rsidR="001E589A">
        <w:rPr>
          <w:rStyle w:val="span"/>
          <w:rFonts w:ascii="Century Gothic" w:hAnsi="Century Gothic" w:cstheme="minorHAnsi"/>
          <w:sz w:val="22"/>
          <w:szCs w:val="22"/>
        </w:rPr>
        <w:t>Brisbane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5BDB3B93" w14:textId="77777777" w:rsidR="00EA6552" w:rsidRPr="00E75A0B" w:rsidRDefault="008B595B" w:rsidP="00A11BAB">
      <w:pPr>
        <w:pStyle w:val="divdocumentulli"/>
        <w:numPr>
          <w:ilvl w:val="0"/>
          <w:numId w:val="5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>Established and maintained relationships at the appropriate level between Cerner and Client.</w:t>
      </w:r>
    </w:p>
    <w:p w14:paraId="22DDEBF0" w14:textId="77777777" w:rsidR="00E75A0B" w:rsidRDefault="00E75A0B" w:rsidP="004A3530">
      <w:pPr>
        <w:pStyle w:val="divdocumentsinglecolumn"/>
        <w:spacing w:line="240" w:lineRule="auto"/>
        <w:rPr>
          <w:rStyle w:val="spanjobtitle"/>
          <w:rFonts w:ascii="Century Gothic" w:hAnsi="Century Gothic" w:cstheme="minorHAnsi"/>
          <w:sz w:val="22"/>
          <w:szCs w:val="22"/>
        </w:rPr>
      </w:pPr>
    </w:p>
    <w:p w14:paraId="36B12756" w14:textId="77777777" w:rsidR="004A3530" w:rsidRDefault="007516B3" w:rsidP="00A11BAB">
      <w:pPr>
        <w:pStyle w:val="divdocumentsinglecolumn"/>
        <w:spacing w:line="276" w:lineRule="auto"/>
        <w:rPr>
          <w:rStyle w:val="spanpaddedline"/>
          <w:rFonts w:ascii="Century Gothic" w:hAnsi="Century Gothic" w:cstheme="minorHAnsi"/>
          <w:sz w:val="22"/>
          <w:szCs w:val="22"/>
        </w:rPr>
      </w:pPr>
      <w:r w:rsidRPr="00E75A0B">
        <w:rPr>
          <w:rStyle w:val="spanjobtitle"/>
          <w:rFonts w:ascii="Century Gothic" w:hAnsi="Century Gothic" w:cstheme="minorHAnsi"/>
          <w:sz w:val="22"/>
          <w:szCs w:val="22"/>
        </w:rPr>
        <w:t xml:space="preserve">Test </w:t>
      </w:r>
      <w:r w:rsidR="004A3530" w:rsidRPr="00E75A0B">
        <w:rPr>
          <w:rStyle w:val="spanjobtitle"/>
          <w:rFonts w:ascii="Century Gothic" w:hAnsi="Century Gothic" w:cstheme="minorHAnsi"/>
          <w:sz w:val="22"/>
          <w:szCs w:val="22"/>
        </w:rPr>
        <w:t>Analyst</w:t>
      </w:r>
      <w:r w:rsidR="00E42A86">
        <w:rPr>
          <w:rStyle w:val="span"/>
          <w:rFonts w:ascii="Century Gothic" w:hAnsi="Century Gothic" w:cstheme="minorHAnsi"/>
          <w:sz w:val="22"/>
          <w:szCs w:val="22"/>
        </w:rPr>
        <w:t xml:space="preserve">: </w:t>
      </w:r>
      <w:r w:rsidR="00E35B09"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 06/2012 to </w:t>
      </w:r>
      <w:r w:rsidR="00E35B09" w:rsidRPr="00E75A0B">
        <w:rPr>
          <w:rStyle w:val="spanpaddedline"/>
          <w:rFonts w:ascii="Century Gothic" w:hAnsi="Century Gothic" w:cstheme="minorHAnsi"/>
          <w:sz w:val="22"/>
          <w:szCs w:val="22"/>
        </w:rPr>
        <w:t>07/2015</w:t>
      </w:r>
    </w:p>
    <w:p w14:paraId="453EDD37" w14:textId="77777777" w:rsidR="00175E70" w:rsidRDefault="004A3530" w:rsidP="00A11BAB">
      <w:pPr>
        <w:pStyle w:val="spanpaddedlineParagraph"/>
        <w:spacing w:line="276" w:lineRule="auto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companyname"/>
          <w:rFonts w:ascii="Century Gothic" w:hAnsi="Century Gothic" w:cstheme="minorHAnsi"/>
          <w:sz w:val="22"/>
          <w:szCs w:val="22"/>
        </w:rPr>
        <w:t>Cerner Healthcare Solutions Private Limited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 – </w:t>
      </w:r>
      <w:r w:rsidR="0022792E" w:rsidRPr="00E75A0B">
        <w:rPr>
          <w:rStyle w:val="span"/>
          <w:rFonts w:ascii="Century Gothic" w:hAnsi="Century Gothic" w:cstheme="minorHAnsi"/>
          <w:sz w:val="22"/>
          <w:szCs w:val="22"/>
        </w:rPr>
        <w:t>Bangalore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>, KA</w:t>
      </w:r>
    </w:p>
    <w:p w14:paraId="17B9720E" w14:textId="77777777" w:rsidR="00A11BAB" w:rsidRDefault="00A11BAB" w:rsidP="00A11BAB">
      <w:pPr>
        <w:pStyle w:val="spanpaddedlineParagraph"/>
        <w:spacing w:line="276" w:lineRule="auto"/>
        <w:rPr>
          <w:rStyle w:val="span"/>
          <w:rFonts w:ascii="Century Gothic" w:hAnsi="Century Gothic" w:cstheme="minorHAnsi"/>
          <w:sz w:val="22"/>
          <w:szCs w:val="22"/>
        </w:rPr>
      </w:pPr>
    </w:p>
    <w:p w14:paraId="40594C37" w14:textId="69CA68F7" w:rsidR="007516B3" w:rsidRPr="00E75A0B" w:rsidRDefault="007516B3" w:rsidP="00A11BAB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>Creation and execution of</w:t>
      </w:r>
      <w:r w:rsidR="007853D9">
        <w:rPr>
          <w:rStyle w:val="span"/>
          <w:rFonts w:ascii="Century Gothic" w:hAnsi="Century Gothic" w:cstheme="minorHAnsi"/>
          <w:sz w:val="22"/>
          <w:szCs w:val="22"/>
        </w:rPr>
        <w:t xml:space="preserve"> test cases for Regression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>, System and</w:t>
      </w:r>
      <w:r w:rsidR="00244322">
        <w:rPr>
          <w:rStyle w:val="span"/>
          <w:rFonts w:ascii="Century Gothic" w:hAnsi="Century Gothic" w:cstheme="minorHAnsi"/>
          <w:sz w:val="22"/>
          <w:szCs w:val="22"/>
        </w:rPr>
        <w:t xml:space="preserve"> 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>Functional testing</w:t>
      </w:r>
      <w:r w:rsidR="00244322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3CCDBE9C" w14:textId="26C11A14" w:rsidR="00175E70" w:rsidRPr="00E75A0B" w:rsidRDefault="00175E70" w:rsidP="00A11BAB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Have good </w:t>
      </w:r>
      <w:r w:rsidR="00AD105D"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experience </w:t>
      </w:r>
      <w:r w:rsidR="007853D9">
        <w:rPr>
          <w:rStyle w:val="span"/>
          <w:rFonts w:ascii="Century Gothic" w:hAnsi="Century Gothic" w:cstheme="minorHAnsi"/>
          <w:sz w:val="22"/>
          <w:szCs w:val="22"/>
        </w:rPr>
        <w:t xml:space="preserve">with the HP ALM  and </w:t>
      </w:r>
      <w:proofErr w:type="spellStart"/>
      <w:r w:rsidR="007853D9">
        <w:rPr>
          <w:rStyle w:val="span"/>
          <w:rFonts w:ascii="Century Gothic" w:hAnsi="Century Gothic" w:cstheme="minorHAnsi"/>
          <w:sz w:val="22"/>
          <w:szCs w:val="22"/>
        </w:rPr>
        <w:t>Jira</w:t>
      </w:r>
      <w:proofErr w:type="spellEnd"/>
      <w:r w:rsidR="007853D9">
        <w:rPr>
          <w:rStyle w:val="span"/>
          <w:rFonts w:ascii="Century Gothic" w:hAnsi="Century Gothic" w:cstheme="minorHAnsi"/>
          <w:sz w:val="22"/>
          <w:szCs w:val="22"/>
        </w:rPr>
        <w:t xml:space="preserve"> tool.</w:t>
      </w:r>
    </w:p>
    <w:p w14:paraId="3C163E57" w14:textId="77777777" w:rsidR="00175E70" w:rsidRPr="00E75A0B" w:rsidRDefault="00175E70" w:rsidP="00A11BAB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 xml:space="preserve">Have experience in implementing the solutions at the client place. </w:t>
      </w:r>
    </w:p>
    <w:p w14:paraId="3C625703" w14:textId="77777777" w:rsidR="004A3530" w:rsidRPr="00E75A0B" w:rsidRDefault="007516B3" w:rsidP="00A11BAB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>Prepared test data for testing</w:t>
      </w:r>
      <w:r w:rsidR="004A3530" w:rsidRPr="00E75A0B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23B0EBE7" w14:textId="77777777" w:rsidR="007516B3" w:rsidRPr="00E75A0B" w:rsidRDefault="007516B3" w:rsidP="00A11BAB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>Mentored new associates in understanding the component &amp;</w:t>
      </w:r>
      <w:r w:rsidR="00DC62E7">
        <w:rPr>
          <w:rStyle w:val="span"/>
          <w:rFonts w:ascii="Century Gothic" w:hAnsi="Century Gothic" w:cstheme="minorHAnsi"/>
          <w:sz w:val="22"/>
          <w:szCs w:val="22"/>
        </w:rPr>
        <w:t xml:space="preserve"> 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>Workflow.</w:t>
      </w:r>
    </w:p>
    <w:p w14:paraId="5556C047" w14:textId="77777777" w:rsidR="007516B3" w:rsidRPr="00E75A0B" w:rsidRDefault="007516B3" w:rsidP="00A11BAB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>Closely worked with project managers, developers, and</w:t>
      </w:r>
      <w:r w:rsidR="00DC62E7">
        <w:rPr>
          <w:rStyle w:val="span"/>
          <w:rFonts w:ascii="Century Gothic" w:hAnsi="Century Gothic" w:cstheme="minorHAnsi"/>
          <w:sz w:val="22"/>
          <w:szCs w:val="22"/>
        </w:rPr>
        <w:t xml:space="preserve"> </w:t>
      </w:r>
      <w:r w:rsidRPr="00E75A0B">
        <w:rPr>
          <w:rStyle w:val="span"/>
          <w:rFonts w:ascii="Century Gothic" w:hAnsi="Century Gothic" w:cstheme="minorHAnsi"/>
          <w:sz w:val="22"/>
          <w:szCs w:val="22"/>
        </w:rPr>
        <w:t>customers to resolve technical issues</w:t>
      </w:r>
    </w:p>
    <w:p w14:paraId="7C1B48F1" w14:textId="77777777" w:rsidR="004A3530" w:rsidRPr="00E75A0B" w:rsidRDefault="007516B3" w:rsidP="00A11BAB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>Designed &amp; Executed Functional and Regression test cases</w:t>
      </w:r>
      <w:r w:rsidR="004A3530" w:rsidRPr="00E75A0B">
        <w:rPr>
          <w:rStyle w:val="span"/>
          <w:rFonts w:ascii="Century Gothic" w:hAnsi="Century Gothic" w:cstheme="minorHAnsi"/>
          <w:sz w:val="22"/>
          <w:szCs w:val="22"/>
        </w:rPr>
        <w:t>.</w:t>
      </w:r>
    </w:p>
    <w:p w14:paraId="3DCA4DFF" w14:textId="77777777" w:rsidR="004A3530" w:rsidRPr="00E75A0B" w:rsidRDefault="007516B3" w:rsidP="00A11BAB">
      <w:pPr>
        <w:pStyle w:val="divdocumentulli"/>
        <w:numPr>
          <w:ilvl w:val="0"/>
          <w:numId w:val="4"/>
        </w:numPr>
        <w:spacing w:line="276" w:lineRule="auto"/>
        <w:ind w:left="460" w:hanging="210"/>
        <w:rPr>
          <w:rStyle w:val="span"/>
          <w:rFonts w:ascii="Century Gothic" w:hAnsi="Century Gothic" w:cstheme="minorHAnsi"/>
          <w:sz w:val="22"/>
          <w:szCs w:val="22"/>
        </w:rPr>
      </w:pPr>
      <w:r w:rsidRPr="00E75A0B">
        <w:rPr>
          <w:rStyle w:val="span"/>
          <w:rFonts w:ascii="Century Gothic" w:hAnsi="Century Gothic" w:cstheme="minorHAnsi"/>
          <w:sz w:val="22"/>
          <w:szCs w:val="22"/>
        </w:rPr>
        <w:t>Suggested improvements to team and project workflow.</w:t>
      </w:r>
    </w:p>
    <w:p w14:paraId="151F00A3" w14:textId="77777777" w:rsidR="00EA6552" w:rsidRPr="0022792E" w:rsidRDefault="008B595B">
      <w:pPr>
        <w:pStyle w:val="divdocumentdivheading"/>
        <w:tabs>
          <w:tab w:val="left" w:pos="4736"/>
          <w:tab w:val="left" w:pos="11160"/>
        </w:tabs>
        <w:spacing w:before="200" w:line="320" w:lineRule="atLeast"/>
        <w:jc w:val="center"/>
        <w:rPr>
          <w:rFonts w:ascii="Century Gothic" w:hAnsi="Century Gothic" w:cstheme="minorHAnsi"/>
          <w:b/>
          <w:smallCaps/>
        </w:rPr>
      </w:pPr>
      <w:r w:rsidRPr="00E75A0B">
        <w:rPr>
          <w:rFonts w:ascii="Century Gothic" w:hAnsi="Century Gothic"/>
          <w:strike/>
          <w:sz w:val="30"/>
        </w:rPr>
        <w:tab/>
      </w:r>
      <w:r w:rsidRPr="0022792E">
        <w:rPr>
          <w:rStyle w:val="divdocumentdivsectiontitle"/>
          <w:rFonts w:ascii="Century Gothic" w:hAnsi="Century Gothic" w:cstheme="minorHAnsi"/>
          <w:b/>
          <w:smallCaps/>
          <w:shd w:val="clear" w:color="auto" w:fill="FFFFFF"/>
        </w:rPr>
        <w:t xml:space="preserve">Education   </w:t>
      </w:r>
      <w:r w:rsidRPr="0022792E">
        <w:rPr>
          <w:rFonts w:ascii="Century Gothic" w:hAnsi="Century Gothic" w:cstheme="minorHAnsi"/>
          <w:b/>
          <w:strike/>
          <w:sz w:val="30"/>
        </w:rPr>
        <w:tab/>
      </w:r>
    </w:p>
    <w:p w14:paraId="61682E40" w14:textId="77777777" w:rsidR="005C5017" w:rsidRPr="00E75A0B" w:rsidRDefault="005C5017" w:rsidP="005C5017">
      <w:pPr>
        <w:pStyle w:val="divdocumentsinglecolumn"/>
        <w:spacing w:line="320" w:lineRule="atLeast"/>
        <w:rPr>
          <w:rFonts w:ascii="Century Gothic" w:hAnsi="Century Gothic" w:cstheme="minorHAnsi"/>
          <w:sz w:val="22"/>
          <w:szCs w:val="22"/>
        </w:rPr>
      </w:pPr>
      <w:r w:rsidRPr="00E75A0B">
        <w:rPr>
          <w:rFonts w:ascii="Century Gothic" w:hAnsi="Century Gothic" w:cstheme="minorHAnsi"/>
          <w:sz w:val="22"/>
          <w:szCs w:val="22"/>
        </w:rPr>
        <w:t>Graduation (B-Tech) in Telecommunication Engineering from BMS Institute of Technology,</w:t>
      </w:r>
      <w:r w:rsidR="003B360C">
        <w:rPr>
          <w:rFonts w:ascii="Century Gothic" w:hAnsi="Century Gothic" w:cstheme="minorHAnsi"/>
          <w:sz w:val="22"/>
          <w:szCs w:val="22"/>
        </w:rPr>
        <w:t xml:space="preserve"> </w:t>
      </w:r>
      <w:r w:rsidRPr="00E75A0B">
        <w:rPr>
          <w:rFonts w:ascii="Century Gothic" w:hAnsi="Century Gothic" w:cstheme="minorHAnsi"/>
          <w:sz w:val="22"/>
          <w:szCs w:val="22"/>
        </w:rPr>
        <w:t>Bangalore , Karnataka.</w:t>
      </w:r>
    </w:p>
    <w:p w14:paraId="74C34090" w14:textId="77777777" w:rsidR="00EA6552" w:rsidRPr="0022792E" w:rsidRDefault="008B595B">
      <w:pPr>
        <w:pStyle w:val="divdocumentdivheading"/>
        <w:tabs>
          <w:tab w:val="left" w:pos="4556"/>
          <w:tab w:val="left" w:pos="11160"/>
        </w:tabs>
        <w:spacing w:before="200" w:line="320" w:lineRule="atLeast"/>
        <w:jc w:val="center"/>
        <w:rPr>
          <w:rFonts w:ascii="Century Gothic" w:hAnsi="Century Gothic" w:cstheme="minorHAnsi"/>
          <w:b/>
          <w:smallCaps/>
        </w:rPr>
      </w:pPr>
      <w:r w:rsidRPr="00E75A0B">
        <w:rPr>
          <w:rFonts w:ascii="Century Gothic" w:hAnsi="Century Gothic"/>
          <w:strike/>
          <w:sz w:val="30"/>
        </w:rPr>
        <w:tab/>
      </w:r>
      <w:r w:rsidRPr="0022792E">
        <w:rPr>
          <w:rStyle w:val="divdocumentdivsectiontitle"/>
          <w:rFonts w:ascii="Century Gothic" w:hAnsi="Century Gothic" w:cstheme="minorHAnsi"/>
          <w:b/>
          <w:smallCaps/>
          <w:shd w:val="clear" w:color="auto" w:fill="FFFFFF"/>
        </w:rPr>
        <w:t xml:space="preserve">Achievement   </w:t>
      </w:r>
      <w:r w:rsidRPr="0022792E">
        <w:rPr>
          <w:rFonts w:ascii="Century Gothic" w:hAnsi="Century Gothic" w:cstheme="minorHAnsi"/>
          <w:b/>
          <w:strike/>
          <w:sz w:val="30"/>
        </w:rPr>
        <w:tab/>
      </w:r>
    </w:p>
    <w:p w14:paraId="0190C310" w14:textId="77777777" w:rsidR="004D7313" w:rsidRDefault="000E74C7" w:rsidP="004D7313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Fonts w:ascii="Century Gothic" w:hAnsi="Century Gothic" w:cstheme="minorHAnsi"/>
          <w:sz w:val="22"/>
          <w:szCs w:val="22"/>
        </w:rPr>
      </w:pPr>
      <w:r w:rsidRPr="004D7313">
        <w:rPr>
          <w:rFonts w:ascii="Century Gothic" w:hAnsi="Century Gothic" w:cstheme="minorHAnsi"/>
          <w:sz w:val="22"/>
          <w:szCs w:val="22"/>
        </w:rPr>
        <w:t xml:space="preserve">I was awarded with the NOTT awards multiple times from the client and </w:t>
      </w:r>
      <w:r w:rsidR="004D7313">
        <w:rPr>
          <w:rFonts w:ascii="Century Gothic" w:hAnsi="Century Gothic" w:cstheme="minorHAnsi"/>
          <w:sz w:val="22"/>
          <w:szCs w:val="22"/>
        </w:rPr>
        <w:t>counterparts for my performance.</w:t>
      </w:r>
    </w:p>
    <w:p w14:paraId="2997DBE9" w14:textId="77777777" w:rsidR="00EA6552" w:rsidRPr="004D7313" w:rsidRDefault="000E74C7" w:rsidP="004D7313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Fonts w:ascii="Century Gothic" w:hAnsi="Century Gothic" w:cstheme="minorHAnsi"/>
          <w:sz w:val="22"/>
          <w:szCs w:val="22"/>
        </w:rPr>
      </w:pPr>
      <w:r w:rsidRPr="004D7313">
        <w:rPr>
          <w:rFonts w:ascii="Century Gothic" w:hAnsi="Century Gothic" w:cstheme="minorHAnsi"/>
          <w:sz w:val="22"/>
          <w:szCs w:val="22"/>
        </w:rPr>
        <w:t>I was recognized by</w:t>
      </w:r>
      <w:r w:rsidR="008B595B" w:rsidRPr="004D7313">
        <w:rPr>
          <w:rFonts w:ascii="Century Gothic" w:hAnsi="Century Gothic" w:cstheme="minorHAnsi"/>
          <w:sz w:val="22"/>
          <w:szCs w:val="22"/>
        </w:rPr>
        <w:t xml:space="preserve"> Australian Clients</w:t>
      </w:r>
      <w:r w:rsidRPr="004D7313">
        <w:rPr>
          <w:rFonts w:ascii="Century Gothic" w:hAnsi="Century Gothic" w:cstheme="minorHAnsi"/>
          <w:sz w:val="22"/>
          <w:szCs w:val="22"/>
        </w:rPr>
        <w:t xml:space="preserve"> and counterparts</w:t>
      </w:r>
      <w:r w:rsidR="008B595B" w:rsidRPr="004D7313">
        <w:rPr>
          <w:rFonts w:ascii="Century Gothic" w:hAnsi="Century Gothic" w:cstheme="minorHAnsi"/>
          <w:sz w:val="22"/>
          <w:szCs w:val="22"/>
        </w:rPr>
        <w:t xml:space="preserve"> in terms of Client Satisfaction Index and collaboration</w:t>
      </w:r>
      <w:r w:rsidRPr="004D7313">
        <w:rPr>
          <w:rFonts w:ascii="Century Gothic" w:hAnsi="Century Gothic" w:cstheme="minorHAnsi"/>
          <w:sz w:val="22"/>
          <w:szCs w:val="22"/>
        </w:rPr>
        <w:t>.</w:t>
      </w:r>
    </w:p>
    <w:p w14:paraId="41DC3BBC" w14:textId="77777777" w:rsidR="00426281" w:rsidRPr="00E75A0B" w:rsidRDefault="000E74C7" w:rsidP="00426281">
      <w:pPr>
        <w:pStyle w:val="divdocumentulli"/>
        <w:numPr>
          <w:ilvl w:val="0"/>
          <w:numId w:val="6"/>
        </w:numPr>
        <w:spacing w:line="320" w:lineRule="atLeast"/>
        <w:ind w:left="460" w:hanging="210"/>
        <w:rPr>
          <w:rFonts w:ascii="Century Gothic" w:hAnsi="Century Gothic" w:cstheme="minorHAnsi"/>
          <w:sz w:val="22"/>
          <w:szCs w:val="22"/>
        </w:rPr>
      </w:pPr>
      <w:r w:rsidRPr="00E75A0B">
        <w:rPr>
          <w:rFonts w:ascii="Century Gothic" w:hAnsi="Century Gothic" w:cstheme="minorHAnsi"/>
          <w:sz w:val="22"/>
          <w:szCs w:val="22"/>
        </w:rPr>
        <w:t>I always</w:t>
      </w:r>
      <w:r w:rsidR="008B595B" w:rsidRPr="00E75A0B">
        <w:rPr>
          <w:rFonts w:ascii="Century Gothic" w:hAnsi="Century Gothic" w:cstheme="minorHAnsi"/>
          <w:sz w:val="22"/>
          <w:szCs w:val="22"/>
        </w:rPr>
        <w:t xml:space="preserve"> exceeded </w:t>
      </w:r>
      <w:r w:rsidR="00010681">
        <w:rPr>
          <w:rFonts w:ascii="Century Gothic" w:hAnsi="Century Gothic" w:cstheme="minorHAnsi"/>
          <w:sz w:val="22"/>
          <w:szCs w:val="22"/>
        </w:rPr>
        <w:t xml:space="preserve">the </w:t>
      </w:r>
      <w:r w:rsidR="008B595B" w:rsidRPr="00E75A0B">
        <w:rPr>
          <w:rFonts w:ascii="Century Gothic" w:hAnsi="Century Gothic" w:cstheme="minorHAnsi"/>
          <w:sz w:val="22"/>
          <w:szCs w:val="22"/>
        </w:rPr>
        <w:t xml:space="preserve">client expectations </w:t>
      </w:r>
      <w:r w:rsidR="00010681">
        <w:rPr>
          <w:rFonts w:ascii="Century Gothic" w:hAnsi="Century Gothic" w:cstheme="minorHAnsi"/>
          <w:sz w:val="22"/>
          <w:szCs w:val="22"/>
        </w:rPr>
        <w:t xml:space="preserve">as I have taken </w:t>
      </w:r>
      <w:r w:rsidR="008B595B" w:rsidRPr="00E75A0B">
        <w:rPr>
          <w:rFonts w:ascii="Century Gothic" w:hAnsi="Century Gothic" w:cstheme="minorHAnsi"/>
          <w:sz w:val="22"/>
          <w:szCs w:val="22"/>
        </w:rPr>
        <w:t xml:space="preserve">the </w:t>
      </w:r>
      <w:r w:rsidR="002F56DB">
        <w:rPr>
          <w:rFonts w:ascii="Century Gothic" w:hAnsi="Century Gothic" w:cstheme="minorHAnsi"/>
          <w:sz w:val="22"/>
          <w:szCs w:val="22"/>
        </w:rPr>
        <w:t xml:space="preserve">complete </w:t>
      </w:r>
      <w:r w:rsidR="00010681">
        <w:rPr>
          <w:rFonts w:ascii="Century Gothic" w:hAnsi="Century Gothic" w:cstheme="minorHAnsi"/>
          <w:sz w:val="22"/>
          <w:szCs w:val="22"/>
        </w:rPr>
        <w:t xml:space="preserve">responsibility for the </w:t>
      </w:r>
      <w:r w:rsidR="008B595B" w:rsidRPr="00E75A0B">
        <w:rPr>
          <w:rFonts w:ascii="Century Gothic" w:hAnsi="Century Gothic" w:cstheme="minorHAnsi"/>
          <w:sz w:val="22"/>
          <w:szCs w:val="22"/>
        </w:rPr>
        <w:t>deployment in every quarter</w:t>
      </w:r>
      <w:r w:rsidR="00010681">
        <w:rPr>
          <w:rFonts w:ascii="Century Gothic" w:hAnsi="Century Gothic" w:cstheme="minorHAnsi"/>
          <w:sz w:val="22"/>
          <w:szCs w:val="22"/>
        </w:rPr>
        <w:t>.</w:t>
      </w:r>
    </w:p>
    <w:p w14:paraId="38EC6238" w14:textId="77777777" w:rsidR="00EA6552" w:rsidRPr="0022792E" w:rsidRDefault="008B595B" w:rsidP="00426281">
      <w:pPr>
        <w:pStyle w:val="divdocumentdivheading"/>
        <w:tabs>
          <w:tab w:val="left" w:pos="3994"/>
          <w:tab w:val="left" w:pos="11160"/>
        </w:tabs>
        <w:spacing w:before="200" w:line="320" w:lineRule="atLeast"/>
        <w:rPr>
          <w:rFonts w:ascii="Century Gothic" w:hAnsi="Century Gothic" w:cstheme="minorHAnsi"/>
          <w:b/>
          <w:smallCaps/>
        </w:rPr>
      </w:pPr>
      <w:r w:rsidRPr="00E75A0B">
        <w:rPr>
          <w:rFonts w:ascii="Century Gothic" w:hAnsi="Century Gothic"/>
          <w:strike/>
          <w:sz w:val="30"/>
        </w:rPr>
        <w:tab/>
      </w:r>
      <w:r w:rsidRPr="0022792E">
        <w:rPr>
          <w:rStyle w:val="divdocumentdivsectiontitle"/>
          <w:rFonts w:ascii="Century Gothic" w:hAnsi="Century Gothic" w:cstheme="minorHAnsi"/>
          <w:b/>
          <w:smallCaps/>
          <w:shd w:val="clear" w:color="auto" w:fill="FFFFFF"/>
        </w:rPr>
        <w:t xml:space="preserve">Personal Information   </w:t>
      </w:r>
      <w:r w:rsidRPr="0022792E">
        <w:rPr>
          <w:rFonts w:ascii="Century Gothic" w:hAnsi="Century Gothic" w:cstheme="minorHAnsi"/>
          <w:b/>
          <w:strike/>
          <w:sz w:val="30"/>
        </w:rPr>
        <w:tab/>
      </w:r>
    </w:p>
    <w:p w14:paraId="5F80C214" w14:textId="77777777" w:rsidR="00EA6552" w:rsidRDefault="00A66699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Fonts w:ascii="Century Gothic" w:hAnsi="Century Gothic" w:cstheme="minorHAnsi"/>
          <w:sz w:val="22"/>
          <w:szCs w:val="22"/>
        </w:rPr>
      </w:pPr>
      <w:r w:rsidRPr="00E75A0B">
        <w:rPr>
          <w:rFonts w:ascii="Century Gothic" w:hAnsi="Century Gothic" w:cstheme="minorHAnsi"/>
          <w:sz w:val="22"/>
          <w:szCs w:val="22"/>
        </w:rPr>
        <w:t>Name:</w:t>
      </w:r>
      <w:r w:rsidR="004A3530" w:rsidRPr="00E75A0B">
        <w:rPr>
          <w:rFonts w:ascii="Century Gothic" w:hAnsi="Century Gothic" w:cstheme="minorHAnsi"/>
          <w:sz w:val="22"/>
          <w:szCs w:val="22"/>
        </w:rPr>
        <w:t xml:space="preserve"> </w:t>
      </w:r>
      <w:proofErr w:type="spellStart"/>
      <w:r w:rsidR="004A3530" w:rsidRPr="00E75A0B">
        <w:rPr>
          <w:rFonts w:ascii="Century Gothic" w:hAnsi="Century Gothic" w:cstheme="minorHAnsi"/>
          <w:sz w:val="22"/>
          <w:szCs w:val="22"/>
        </w:rPr>
        <w:t>Karthik</w:t>
      </w:r>
      <w:proofErr w:type="spellEnd"/>
      <w:r w:rsidR="004A3530" w:rsidRPr="00E75A0B">
        <w:rPr>
          <w:rFonts w:ascii="Century Gothic" w:hAnsi="Century Gothic" w:cstheme="minorHAnsi"/>
          <w:sz w:val="22"/>
          <w:szCs w:val="22"/>
        </w:rPr>
        <w:t xml:space="preserve"> C R</w:t>
      </w:r>
    </w:p>
    <w:p w14:paraId="69A25AE5" w14:textId="77777777" w:rsidR="00A043C8" w:rsidRPr="00E75A0B" w:rsidRDefault="00A043C8">
      <w:pPr>
        <w:pStyle w:val="divdocumentulli"/>
        <w:numPr>
          <w:ilvl w:val="0"/>
          <w:numId w:val="7"/>
        </w:numPr>
        <w:spacing w:line="320" w:lineRule="atLeast"/>
        <w:ind w:left="460" w:hanging="21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Languages: English, Telugu, Kannada and Hindi.</w:t>
      </w:r>
    </w:p>
    <w:p w14:paraId="1485F709" w14:textId="77777777" w:rsidR="00AF7529" w:rsidRDefault="00AF7529" w:rsidP="00AF7529">
      <w:pPr>
        <w:pStyle w:val="divdocumentulli"/>
        <w:spacing w:line="320" w:lineRule="atLeast"/>
        <w:rPr>
          <w:rFonts w:ascii="Century Gothic" w:hAnsi="Century Gothic" w:cstheme="minorHAnsi"/>
          <w:sz w:val="22"/>
          <w:szCs w:val="22"/>
        </w:rPr>
      </w:pPr>
    </w:p>
    <w:sectPr w:rsidR="00AF7529" w:rsidSect="00F47317">
      <w:pgSz w:w="12240" w:h="15840"/>
      <w:pgMar w:top="440" w:right="540" w:bottom="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D262E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3CF7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18CA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529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9E5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B402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2676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2838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3A1A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5EC074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FEB1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8678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4097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C662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FE7F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A295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4891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5E60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3AB0F2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DA8D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CC77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DEF9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7219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6603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A6A0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382D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34E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D5079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E6F9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44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BEE2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F865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B06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6A19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424D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1679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52C84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4B7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BA63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064C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BE5A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608D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3CA2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BEF2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767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02D891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5042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5A34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9C1B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B200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B8C6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8E01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F274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3CFA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9F726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F8B5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5A35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2687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86F2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2C93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EDB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C46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06B6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36E40DFC"/>
    <w:multiLevelType w:val="multilevel"/>
    <w:tmpl w:val="62BE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DA5A8F"/>
    <w:multiLevelType w:val="multilevel"/>
    <w:tmpl w:val="C7B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52"/>
    <w:rsid w:val="00010681"/>
    <w:rsid w:val="000140F6"/>
    <w:rsid w:val="00040AB9"/>
    <w:rsid w:val="00076478"/>
    <w:rsid w:val="000E74C7"/>
    <w:rsid w:val="001739B4"/>
    <w:rsid w:val="00175E70"/>
    <w:rsid w:val="001E30A3"/>
    <w:rsid w:val="001E589A"/>
    <w:rsid w:val="001F6EF2"/>
    <w:rsid w:val="0022792E"/>
    <w:rsid w:val="00244322"/>
    <w:rsid w:val="002A4D4A"/>
    <w:rsid w:val="002E49CE"/>
    <w:rsid w:val="002F56DB"/>
    <w:rsid w:val="003B360C"/>
    <w:rsid w:val="003B6C7F"/>
    <w:rsid w:val="00426281"/>
    <w:rsid w:val="004561A0"/>
    <w:rsid w:val="004A3249"/>
    <w:rsid w:val="004A3530"/>
    <w:rsid w:val="004D4012"/>
    <w:rsid w:val="004D7313"/>
    <w:rsid w:val="00522EA8"/>
    <w:rsid w:val="00537386"/>
    <w:rsid w:val="005C5017"/>
    <w:rsid w:val="00651334"/>
    <w:rsid w:val="006C7732"/>
    <w:rsid w:val="007516B3"/>
    <w:rsid w:val="007853D9"/>
    <w:rsid w:val="008074FC"/>
    <w:rsid w:val="00822AD2"/>
    <w:rsid w:val="008A0756"/>
    <w:rsid w:val="008B0885"/>
    <w:rsid w:val="008B595B"/>
    <w:rsid w:val="008C67CE"/>
    <w:rsid w:val="00A043C8"/>
    <w:rsid w:val="00A11BAB"/>
    <w:rsid w:val="00A53694"/>
    <w:rsid w:val="00A66699"/>
    <w:rsid w:val="00AC4588"/>
    <w:rsid w:val="00AD105D"/>
    <w:rsid w:val="00AE6157"/>
    <w:rsid w:val="00AF7529"/>
    <w:rsid w:val="00B0627B"/>
    <w:rsid w:val="00B87DE9"/>
    <w:rsid w:val="00B911F6"/>
    <w:rsid w:val="00BC446F"/>
    <w:rsid w:val="00BF1D0E"/>
    <w:rsid w:val="00C5139D"/>
    <w:rsid w:val="00C63F7D"/>
    <w:rsid w:val="00CC2B90"/>
    <w:rsid w:val="00CD06CD"/>
    <w:rsid w:val="00D37C85"/>
    <w:rsid w:val="00D858AC"/>
    <w:rsid w:val="00DC62E7"/>
    <w:rsid w:val="00E008E4"/>
    <w:rsid w:val="00E35B09"/>
    <w:rsid w:val="00E42A86"/>
    <w:rsid w:val="00E756C8"/>
    <w:rsid w:val="00E75A0B"/>
    <w:rsid w:val="00EA3D85"/>
    <w:rsid w:val="00EA6552"/>
    <w:rsid w:val="00F47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78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F47317"/>
    <w:pPr>
      <w:spacing w:line="320" w:lineRule="atLeast"/>
    </w:pPr>
  </w:style>
  <w:style w:type="paragraph" w:customStyle="1" w:styleId="divdocumentdivfirstsection">
    <w:name w:val="div_document_div_firstsection"/>
    <w:basedOn w:val="Normal"/>
    <w:rsid w:val="00F47317"/>
  </w:style>
  <w:style w:type="paragraph" w:customStyle="1" w:styleId="divdocumentdivparagraph">
    <w:name w:val="div_document_div_paragraph"/>
    <w:basedOn w:val="Normal"/>
    <w:rsid w:val="00F47317"/>
  </w:style>
  <w:style w:type="paragraph" w:customStyle="1" w:styleId="divdocumentdivname">
    <w:name w:val="div_document_div_name"/>
    <w:basedOn w:val="Normal"/>
    <w:rsid w:val="00F47317"/>
  </w:style>
  <w:style w:type="character" w:customStyle="1" w:styleId="span">
    <w:name w:val="span"/>
    <w:basedOn w:val="DefaultParagraphFont"/>
    <w:rsid w:val="00F47317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rsid w:val="00F47317"/>
    <w:pPr>
      <w:pBdr>
        <w:top w:val="single" w:sz="24" w:space="0" w:color="auto"/>
      </w:pBdr>
      <w:spacing w:line="0" w:lineRule="atLeast"/>
    </w:pPr>
    <w:rPr>
      <w:sz w:val="0"/>
      <w:szCs w:val="0"/>
    </w:rPr>
  </w:style>
  <w:style w:type="paragraph" w:customStyle="1" w:styleId="div">
    <w:name w:val="div"/>
    <w:basedOn w:val="Normal"/>
    <w:rsid w:val="00F47317"/>
  </w:style>
  <w:style w:type="paragraph" w:customStyle="1" w:styleId="divdocumentdivSECTIONCNTC">
    <w:name w:val="div_document_div_SECTION_CNTC"/>
    <w:basedOn w:val="Normal"/>
    <w:rsid w:val="00F47317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rsid w:val="00F47317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  <w:rsid w:val="00F47317"/>
  </w:style>
  <w:style w:type="character" w:customStyle="1" w:styleId="documentbullet">
    <w:name w:val="document_bullet"/>
    <w:basedOn w:val="DefaultParagraphFont"/>
    <w:rsid w:val="00F47317"/>
    <w:rPr>
      <w:sz w:val="24"/>
      <w:szCs w:val="24"/>
    </w:rPr>
  </w:style>
  <w:style w:type="paragraph" w:customStyle="1" w:styleId="divdocumentsection">
    <w:name w:val="div_document_section"/>
    <w:basedOn w:val="Normal"/>
    <w:rsid w:val="00F47317"/>
  </w:style>
  <w:style w:type="paragraph" w:customStyle="1" w:styleId="divdocumentdivheading">
    <w:name w:val="div_document_div_heading"/>
    <w:basedOn w:val="Normal"/>
    <w:rsid w:val="00F47317"/>
  </w:style>
  <w:style w:type="character" w:customStyle="1" w:styleId="divdocumentdivheadingCharacter">
    <w:name w:val="div_document_div_heading Character"/>
    <w:basedOn w:val="DefaultParagraphFont"/>
    <w:rsid w:val="00F47317"/>
  </w:style>
  <w:style w:type="character" w:customStyle="1" w:styleId="divdocumentdivsectiontitle">
    <w:name w:val="div_document_div_sectiontitle"/>
    <w:basedOn w:val="DefaultParagraphFont"/>
    <w:rsid w:val="00F47317"/>
    <w:rPr>
      <w:sz w:val="30"/>
      <w:szCs w:val="30"/>
    </w:rPr>
  </w:style>
  <w:style w:type="paragraph" w:customStyle="1" w:styleId="divdocumentsinglecolumn">
    <w:name w:val="div_document_singlecolumn"/>
    <w:basedOn w:val="Normal"/>
    <w:rsid w:val="00F47317"/>
  </w:style>
  <w:style w:type="paragraph" w:customStyle="1" w:styleId="divdocumentulli">
    <w:name w:val="div_document_ul_li"/>
    <w:basedOn w:val="Normal"/>
    <w:rsid w:val="00F47317"/>
  </w:style>
  <w:style w:type="table" w:customStyle="1" w:styleId="divdocumenttable">
    <w:name w:val="div_document_table"/>
    <w:basedOn w:val="TableNormal"/>
    <w:rsid w:val="00F4731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  <w:rsid w:val="00F47317"/>
  </w:style>
  <w:style w:type="character" w:customStyle="1" w:styleId="spanjobtitle">
    <w:name w:val="span_jobtitle"/>
    <w:basedOn w:val="span"/>
    <w:rsid w:val="00F4731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F47317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  <w:rsid w:val="00F47317"/>
  </w:style>
  <w:style w:type="paragraph" w:customStyle="1" w:styleId="spanParagraph">
    <w:name w:val="span Paragraph"/>
    <w:basedOn w:val="Normal"/>
    <w:rsid w:val="00F47317"/>
  </w:style>
  <w:style w:type="character" w:customStyle="1" w:styleId="spancompanyname">
    <w:name w:val="span_companyname"/>
    <w:basedOn w:val="span"/>
    <w:rsid w:val="00F4731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F47317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F47317"/>
  </w:style>
  <w:style w:type="character" w:styleId="Hyperlink">
    <w:name w:val="Hyperlink"/>
    <w:basedOn w:val="DefaultParagraphFont"/>
    <w:uiPriority w:val="99"/>
    <w:unhideWhenUsed/>
    <w:rsid w:val="008B59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59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A353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F47317"/>
    <w:pPr>
      <w:spacing w:line="320" w:lineRule="atLeast"/>
    </w:pPr>
  </w:style>
  <w:style w:type="paragraph" w:customStyle="1" w:styleId="divdocumentdivfirstsection">
    <w:name w:val="div_document_div_firstsection"/>
    <w:basedOn w:val="Normal"/>
    <w:rsid w:val="00F47317"/>
  </w:style>
  <w:style w:type="paragraph" w:customStyle="1" w:styleId="divdocumentdivparagraph">
    <w:name w:val="div_document_div_paragraph"/>
    <w:basedOn w:val="Normal"/>
    <w:rsid w:val="00F47317"/>
  </w:style>
  <w:style w:type="paragraph" w:customStyle="1" w:styleId="divdocumentdivname">
    <w:name w:val="div_document_div_name"/>
    <w:basedOn w:val="Normal"/>
    <w:rsid w:val="00F47317"/>
  </w:style>
  <w:style w:type="character" w:customStyle="1" w:styleId="span">
    <w:name w:val="span"/>
    <w:basedOn w:val="DefaultParagraphFont"/>
    <w:rsid w:val="00F47317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rsid w:val="00F47317"/>
    <w:pPr>
      <w:pBdr>
        <w:top w:val="single" w:sz="24" w:space="0" w:color="auto"/>
      </w:pBdr>
      <w:spacing w:line="0" w:lineRule="atLeast"/>
    </w:pPr>
    <w:rPr>
      <w:sz w:val="0"/>
      <w:szCs w:val="0"/>
    </w:rPr>
  </w:style>
  <w:style w:type="paragraph" w:customStyle="1" w:styleId="div">
    <w:name w:val="div"/>
    <w:basedOn w:val="Normal"/>
    <w:rsid w:val="00F47317"/>
  </w:style>
  <w:style w:type="paragraph" w:customStyle="1" w:styleId="divdocumentdivSECTIONCNTC">
    <w:name w:val="div_document_div_SECTION_CNTC"/>
    <w:basedOn w:val="Normal"/>
    <w:rsid w:val="00F47317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rsid w:val="00F47317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  <w:rsid w:val="00F47317"/>
  </w:style>
  <w:style w:type="character" w:customStyle="1" w:styleId="documentbullet">
    <w:name w:val="document_bullet"/>
    <w:basedOn w:val="DefaultParagraphFont"/>
    <w:rsid w:val="00F47317"/>
    <w:rPr>
      <w:sz w:val="24"/>
      <w:szCs w:val="24"/>
    </w:rPr>
  </w:style>
  <w:style w:type="paragraph" w:customStyle="1" w:styleId="divdocumentsection">
    <w:name w:val="div_document_section"/>
    <w:basedOn w:val="Normal"/>
    <w:rsid w:val="00F47317"/>
  </w:style>
  <w:style w:type="paragraph" w:customStyle="1" w:styleId="divdocumentdivheading">
    <w:name w:val="div_document_div_heading"/>
    <w:basedOn w:val="Normal"/>
    <w:rsid w:val="00F47317"/>
  </w:style>
  <w:style w:type="character" w:customStyle="1" w:styleId="divdocumentdivheadingCharacter">
    <w:name w:val="div_document_div_heading Character"/>
    <w:basedOn w:val="DefaultParagraphFont"/>
    <w:rsid w:val="00F47317"/>
  </w:style>
  <w:style w:type="character" w:customStyle="1" w:styleId="divdocumentdivsectiontitle">
    <w:name w:val="div_document_div_sectiontitle"/>
    <w:basedOn w:val="DefaultParagraphFont"/>
    <w:rsid w:val="00F47317"/>
    <w:rPr>
      <w:sz w:val="30"/>
      <w:szCs w:val="30"/>
    </w:rPr>
  </w:style>
  <w:style w:type="paragraph" w:customStyle="1" w:styleId="divdocumentsinglecolumn">
    <w:name w:val="div_document_singlecolumn"/>
    <w:basedOn w:val="Normal"/>
    <w:rsid w:val="00F47317"/>
  </w:style>
  <w:style w:type="paragraph" w:customStyle="1" w:styleId="divdocumentulli">
    <w:name w:val="div_document_ul_li"/>
    <w:basedOn w:val="Normal"/>
    <w:rsid w:val="00F47317"/>
  </w:style>
  <w:style w:type="table" w:customStyle="1" w:styleId="divdocumenttable">
    <w:name w:val="div_document_table"/>
    <w:basedOn w:val="TableNormal"/>
    <w:rsid w:val="00F4731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  <w:rsid w:val="00F47317"/>
  </w:style>
  <w:style w:type="character" w:customStyle="1" w:styleId="spanjobtitle">
    <w:name w:val="span_jobtitle"/>
    <w:basedOn w:val="span"/>
    <w:rsid w:val="00F4731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F47317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  <w:rsid w:val="00F47317"/>
  </w:style>
  <w:style w:type="paragraph" w:customStyle="1" w:styleId="spanParagraph">
    <w:name w:val="span Paragraph"/>
    <w:basedOn w:val="Normal"/>
    <w:rsid w:val="00F47317"/>
  </w:style>
  <w:style w:type="character" w:customStyle="1" w:styleId="spancompanyname">
    <w:name w:val="span_companyname"/>
    <w:basedOn w:val="span"/>
    <w:rsid w:val="00F4731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F47317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F47317"/>
  </w:style>
  <w:style w:type="character" w:styleId="Hyperlink">
    <w:name w:val="Hyperlink"/>
    <w:basedOn w:val="DefaultParagraphFont"/>
    <w:uiPriority w:val="99"/>
    <w:unhideWhenUsed/>
    <w:rsid w:val="008B59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59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A3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rthikcr1602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3246</Characters>
  <Application>Microsoft Macintosh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Pranav Gupta</vt:lpstr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Pranav Gupta</dc:title>
  <dc:subject/>
  <dc:creator>Gupta,Pranav</dc:creator>
  <cp:keywords/>
  <dc:description/>
  <cp:lastModifiedBy>KARTHIK R</cp:lastModifiedBy>
  <cp:revision>2</cp:revision>
  <dcterms:created xsi:type="dcterms:W3CDTF">2020-01-09T06:03:00Z</dcterms:created>
  <dcterms:modified xsi:type="dcterms:W3CDTF">2020-01-09T06:03:00Z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NRX9">
    <vt:lpwstr>EWsdTvYXttugZd4hZA2aZYpXFnFRudP2LNPjNBYasqICKOK1Wg2btkZMDQvJQcemIgbzQX1sOznstWKvZCIpIhwVbhMU7AJkC6Q1sgjCUIvhuV2JWHr+sOhK2lpQGa63/EXpanCwYorAb/VnRd7bhikdEId7osmwhgOHNotD+ZfGUIYEml+U3ECIIx5o5bYcY/xCcmUCN+GZDzVkaDtsG4frGxWSbm+s+kuqiNo//SUHzjSnz6cW3kBaDUK/awM</vt:lpwstr>
  </property>
  <property fmtid="{D5CDD505-2E9C-101B-9397-08002B2CF9AE}" pid="3" name="///fq">
    <vt:lpwstr>FfwiWo+KttNFAwcbAOwfkz+L9tIw2A7uo3UGv03x14RSZ0hSWqfluhIcfaGN16ff9Je/CF2U8fp7KPGE1TkD6GwhlKySs/K+anLm7ZBk9bk5czTK8gOkrRMrEB0E9SR+fgjCETGu5WjDPSWnAm7qTsgKLNs7H8XOdwaQTFHQRnrLNxsv1C2foE1eOaSvO2osJI/EmHSH7tDY6c0rExlj4mpHlfs3SqtlkNVg+Ql++SXxwa+YD72+Fu7hSI9QcnB</vt:lpwstr>
  </property>
  <property fmtid="{D5CDD505-2E9C-101B-9397-08002B2CF9AE}" pid="4" name="2aFuR">
    <vt:lpwstr>odvzzeVzYXtq75ij4+TVcTKQUiK+kO4Y6xvy0S28kCVaTTVtSfFYm7TXniYwVHckchlfYxAbUzBTjaH2OfJXWfay5Df+o/QjRb2wiBu6jnXOeCOge3dPr5Q11N7bYwwDqErdkmNLO7RcClKsLJja5P0L/KgUhkBd4pyQIkaqHKNwNejNXgb67LjQ7P0dGY+yJdTQh5Sdymn6axu0e5BwH9ZqEra187OpqJTURLwMyUOD7OKqm07z2HRumb+NRX9</vt:lpwstr>
  </property>
  <property fmtid="{D5CDD505-2E9C-101B-9397-08002B2CF9AE}" pid="5" name="3+FTc">
    <vt:lpwstr>YBKU1M3Xb0Acqdc0MJQG/tgnkw1PUHQUR3ODvKCmq7JH7s86T22iOqouFnYiMqX8NkEPYOXnP+X3ZOAzAMQFcmAMhmpI/Xg7h2dqhwfBUFtdGQuyeBMqK9UbiRiOHbkoGesx+6PJ5Eoz6Oq6HVOgRaAsgfzBDjt7EQE9xobTGKpUcl6FuePOQh80fQQpJGxa1+NUOuGXbWqPV8NV1t12z+2KNRV9abXqzkpeJ4qCBWpyKOuEtpHCEzXbLTP66Lk</vt:lpwstr>
  </property>
  <property fmtid="{D5CDD505-2E9C-101B-9397-08002B2CF9AE}" pid="6" name="37D8C">
    <vt:lpwstr>lz1EEE/EFwBLhR7a1D3ztqlSUwsPf0+9TAjyFF01Yx3HMvotN9lyKaukRbBw95JaePPFW6QrZcWTr+mqJ3ia9ghXIBTUoWyTk4P2zcyJS7rEUDIrf1XAqR6UfIE31RJwfaF7i+JfL8ZSag/j4EFz7Wr/Wfx9gW3qpMGBvQL3a6tGxalEurO4bQCKOf4LX9yah/KI7jc84AIkg3lb8yhu37lxEc1giZ25E/Khi4XZG1xf681PFLOtR5o7zrFHaat</vt:lpwstr>
  </property>
  <property fmtid="{D5CDD505-2E9C-101B-9397-08002B2CF9AE}" pid="7" name="81tV1">
    <vt:lpwstr>bYCgAUvlD1tDd/klZUvi1lLStTRrXVNBUV2bjvmL2sYSf/3tKg2KQDDCsqQWtqScTWO/Pxl9NTI6uezTl0bbFJQMH4ji/+EdQ8dNlnv3YF8VkztmfAdjpdmrsryniH7ixhBGPwbq+FIKI1HVxSby9t35ou3pt7/Lgsh1L20B4zkhbKo4WCNeGfJdaeYcLfcW0jNqL26tlWcPDFXzfYPQ6Kk+t+iuT2+7FPMa0ZsS+ddlcG5aaUcrXlkY6X3+FTc</vt:lpwstr>
  </property>
  <property fmtid="{D5CDD505-2E9C-101B-9397-08002B2CF9AE}" pid="8" name="8KwbX">
    <vt:lpwstr>7bE0DSSUkT9zF+ScHUGaIalP7IrJEyipQ009ntEWW7oaxunwtZRsF3dK36hbidieCFVksQiD9cCYcsxyKwRF4nJJPlVk9+U9PwuHjQ8+9Nv7z1hKKb+RhJFxrwtSplFVRoHdVaNx4OVKPr8t1wz0Uw8eLWz8vjftWzrvnhNePxtKLDJC3FA1OtRZRSs0R8l0dq4dn8otQ4uxi6F/TH17tGRL6H20mY0DZ4dl/l/852HDWIsyeDnXGmpFpWE4CLg</vt:lpwstr>
  </property>
  <property fmtid="{D5CDD505-2E9C-101B-9397-08002B2CF9AE}" pid="9" name="9QcnB">
    <vt:lpwstr>n5bw6DzXRz+TBdLBKBPqa+jbwu8O0pQPnJX81Ey3JRxt7n+M70A6ErasyA9+7NTMxmjMDIz/tXpR8DRSdKc26UzHOil6GBP1BqZB+94dLtWJGCnOPbRx7FZmDRXz2hqzdgjqzpVAXJzFELotdYrBPZLPQhVmW0PnhWKDazna1CMpwnHv9xjYAjUnt7+g5awKAG3cRFvn0sI330CPTiHEy57C3C9Fca4umnshGtJUr/c/stxp/P6mHEQZAMmKgRB</vt:lpwstr>
  </property>
  <property fmtid="{D5CDD505-2E9C-101B-9397-08002B2CF9AE}" pid="10" name="a8HFk">
    <vt:lpwstr>rCgCqsRz+AOITCXceOVUYe6uXtxo5fh0315qXM51p27GIrhA+9rrgu8ffwM4eeynPS1KddAznDTdw1WgIgv2sldQho/0APlFpxnFLnd25Td0pDhi+ZqYdPKzqLKjI7Nt9p3Rpm7cm3smBmfRHR6l5OrOzNhJcoP9LK8eMIuGUyRFKxY61AuLoKj+ZLmSDxVCbKG4UN9js3fjYt9JoSQ2Pd7mZ79Hj0EqMa1QLtb8Rk2V/BIsjIjVtzXmmTCr1yN</vt:lpwstr>
  </property>
  <property fmtid="{D5CDD505-2E9C-101B-9397-08002B2CF9AE}" pid="11" name="Cr1yN">
    <vt:lpwstr>UA/U3j0UeRd9NJs8u4TzciNB2QXgG2D7K7miifzQYJuRHixjWY6je35ih6wAF7Z2tJeVM/XvtZLD0Kgqu3iEVGQh2BCedF376cE1i5ezMYK5mEvFGC0DkCE95cR4qzX2KwhB68sc4NEHf+hWwFROsP3Ww/1eD9DXdPqRr2nRTK5sLbUdxluSiGzC/6hoTGqUSsil9k9MlkQk/swh127KUiaIxlKAOsSz489N9PGvPGQGJfiA8VdukKf2r3e31iy</vt:lpwstr>
  </property>
  <property fmtid="{D5CDD505-2E9C-101B-9397-08002B2CF9AE}" pid="12" name="e31iy">
    <vt:lpwstr>k03G/XHtwtsNdM7qGD096vfL+hlxldvP1h/PNEKaFjYmBhi1n4PowKXnUzFTOI+su0N1kIXgZBclablI8hxwnSOAsQhOY9ePcIhpEBOZLuDIKPEzHVAXLDLjGCqQ1RGdMv9ig1tLVK4oo2s5ryzOrT7fDzLxrvoQedGlxkQ9w71rumQ852YsmR+gQlRsuedh/L185KMpwdY6nsL4+E6WkRPLCHxOmzBwJtdRK4jF7QfQTKK+W47ID8h3CCJgVkN</vt:lpwstr>
  </property>
  <property fmtid="{D5CDD505-2E9C-101B-9397-08002B2CF9AE}" pid="13" name="E4CLg">
    <vt:lpwstr>ojySsD7XIZjx84j1s3s79Ddc/pa7v2cU8M+pQedFVCICavGvCjtsYePM3RtIf2WqsSmgJ9JRx9/EGfgFKBAsDCXdIQCyNt53wmXJG3HJ+3/dBFEq+CdHR66RvHwrW9U4H2bSDxLA+3hL0CCPSNL/2SrQpTBvmMqTpNgBDNQhcZW9p9FfYoZInQgftUf6n3GwesN0/vmr5L3AdG8+K3t9C4c8AWxBmYnr56HoxVGVbdfiQZozCoCAGd3C3NqboaR</vt:lpwstr>
  </property>
  <property fmtid="{D5CDD505-2E9C-101B-9397-08002B2CF9AE}" pid="14" name="e4DA2">
    <vt:lpwstr>4/L9Zsm/a0fIym5mlLDlVhoKLCVXWikOuSXDn7r00U/4YaiB6ao6eDN3zLD4u50faYb5cms8YbvUHRr65UiCa35rlyjjfdzqhjvThwXIW2g/lzvdybv/r+w5UUwNnaXG6gYKi8R/4UuBT3o5iGMS7ZJ9upNIeN0eiP4mQgetFWRg3ExiJUR+LdcvEVBp1lbKGQTapSolu1oI1KjienslAgQhyDzAlUUTUBsTP2KVMXvDFzOYpyMvRjtpqvtNm+6</vt:lpwstr>
  </property>
  <property fmtid="{D5CDD505-2E9C-101B-9397-08002B2CF9AE}" pid="15" name="ePe7p">
    <vt:lpwstr>+4K68QGkWcuDQ7M4f/WBeqXFvv2Id1IlivaHQue3aWSVQ516AUEzX8cdIEtQXNK9OUJ5iVKRgPQCgP7mN16Hw9dT0gsPFz2vjgigQu/Iw66K9NWmwpuEjtRzMaZShywcsK+5mR5lZ6IS9CzPJud2+HoRNDIIQAkAKnVJdEOFXh8paconK8Krw8klE9tfqIqFx0Gsu3DUk8cDp/eaBWAIHIITvRyYwXZC8XnN5C4W7L1K7ccXDhsk6EVSczRwMmr</vt:lpwstr>
  </property>
  <property fmtid="{D5CDD505-2E9C-101B-9397-08002B2CF9AE}" pid="16" name="FHaat">
    <vt:lpwstr>xJ1OASnM4Mdp0rHvLLMxaHLe7aDEf31HLs1D/rA+uXBJqq9DFXy3wVhgQ7+SjAejfcqOIK1XgO9SQx5lixOIBjDO/pEW26BIfrM4E+qqQ8UEir7Ik7kdMGfWD28Z8/R/g58uQXldzL+mt6bomlaBJ2YBT5AzMZhC+css76IqjNhmXU/4K1R6D/uDisKVxOYD5HGCtAWfb2dv7PP9e8lgAlQwF7MHzjHeZRMex3HsD10053Fb+HatdVMGVEyQB3K</vt:lpwstr>
  </property>
  <property fmtid="{D5CDD505-2E9C-101B-9397-08002B2CF9AE}" pid="17" name="g/ux7">
    <vt:lpwstr>IsucVYs4CHvC5amHio+2c7yRgWNYSsObtg4ErGt+kKtfK+a45Wzp01xbaY1kYALei1hhYBD3Pens6r+Ecv1cle/lOIfwiI+oj2H6RZX2H045iKe8BB0uvF+yByv3CsN5xLkwdCeFSCFVEIHkBph7i61M4RMWKX2R+H67Fhk6Z2gtiOu8X7LP2LSNeVl0kCJM+XKCROJtGdpbg0vaWxqP0NYoQZ/8NgVo7WJULmZANGb6lpC5+qx1OeO592a8HFk</vt:lpwstr>
  </property>
  <property fmtid="{D5CDD505-2E9C-101B-9397-08002B2CF9AE}" pid="18" name="g18TB">
    <vt:lpwstr>cQjHkSNaQOivN9stlg5oLE0/g1daUfjk/W6sz3om88Y0e2BQbz7QyshXw91RzJRtRALwo4q9YEjr+n26L8qttDaxU/HUeJdstYP7da64CMPxka1k/mm99+KhWBuq5Q17jYtjd3zZTlD9b6kMB9h1hDap3Rit9sD/AHpqNygt6Uvy+XMNKERcBG6rIE+G4xYkuYXQCFSfKEoCAY9r5l35uNMC27C97lXBY/kaJNVJ4fpnfxEY1+sUv/U1tN37D8C</vt:lpwstr>
  </property>
  <property fmtid="{D5CDD505-2E9C-101B-9397-08002B2CF9AE}" pid="19" name="glIul">
    <vt:lpwstr>iqWdIwm2hUOOn9chM7MKhCD9bRWCKXoWxlIoJSyR/98Oj/kn6eRRCbJSa/jvrB76jUtYa18O5+PjjT9AOQondsAzhymwpmcOiggsTNWy95/p59rNY3YbR3pniyoM96OeJIzxwoGA094uJfchBdKGb0Krj7nmy+lqBrOInjEryBfSovkFkLj7W4N1kYohodKNnrmTeFl0mwMuvKzHq4XTlvTpghr09ZH7tn13Z+SNH+Z/le4rWPyVmkjuhFlRHWe</vt:lpwstr>
  </property>
  <property fmtid="{D5CDD505-2E9C-101B-9397-08002B2CF9AE}" pid="20" name="GqBQ7">
    <vt:lpwstr>t78qzflGPNo+y/vMlnR4fBhpCBhWD/W2Dio2RetG1aPEgdaBBd5+Gn6mh6lhIqIzD3pHDsiyppOZxq0hUAU4O0QzNfd6X6eTGAgBsNU21ILz0xVVp3+caKoIX3angsh5Jxw3X9dQgTfA0J7H9ran+qoHj1BkIahCFKYuFAZnABseeEFJT4aRP2azCf/s6+cu+yhsYCSIRobXWLPOssP4IzDzp5bOjkzb2Mj0J/Y9FSRhPvkZKGH8dYcRYRg18TB</vt:lpwstr>
  </property>
  <property fmtid="{D5CDD505-2E9C-101B-9397-08002B2CF9AE}" pid="21" name="isolu">
    <vt:lpwstr>JMYir+4Q2W8q2S9MeBPurJ0t+zlWxb6jY8L+Tc9TVyZeB0YCqblpDIqEVkBL5l5j+Zxm1HtVilk6MWTe3zSfM1/HkZvF4aNC/jG1zaWDJCrpKomD6xVsXL0xhkHTsaRte1A+dS+49+OnCx7aS/j46pi62O2QEiGKlbbR8a3xmf391ZhwcnDyZZ6o2hIx1oP/ZOZp3FBCicahZ6pZu/hvVMSr+mt350nLKquSmQ1j5M3sUMm9vNk416KY3PnOIM/</vt:lpwstr>
  </property>
  <property fmtid="{D5CDD505-2E9C-101B-9397-08002B2CF9AE}" pid="22" name="jEjCJ">
    <vt:lpwstr>v94fhv0YivFbjQsg45mn38GFITQ+Q82+nZnYDIAAA==</vt:lpwstr>
  </property>
  <property fmtid="{D5CDD505-2E9C-101B-9397-08002B2CF9AE}" pid="23" name="JgVkN">
    <vt:lpwstr>w/wK6I3du5mU7TXQuqZx+30nMkIHVbUtm+2jtYkketHkuydvtb8qmjAq+5SEh6URUhn/Mer8OVLf7OTmgu0d/j2BOl6sKqTVtjR+2LRrXPdqDf/u/UnHjkLxNW9V7ekijtOHv4udyhCSkqLP49Ct21N7kibtxN9TJI1tmK402DI0pqxzj7rg/DrGu99zt+VnL38QcO2kGxw9vBp/T42G/fxqzhZqjUXXCXlhconOg0eRiCw1y42I3i/QMEsZWix</vt:lpwstr>
  </property>
  <property fmtid="{D5CDD505-2E9C-101B-9397-08002B2CF9AE}" pid="24" name="jmQVf">
    <vt:lpwstr>KZtLL9TgWUOIsNVd0z0ORB1dTLzuQWtBZZFGWPAh6w/4pNzjQudjjEIor7tw1NsHA38zlYt47syFpcHL3sUhOL0WJgBZ1dAEzxNOho6/jz1vEN7b5Lc/Bn+AnzdsNLRuFxOIGhoxngguqfWrEZEzhRLHi3JgNa+xzRq/fMifxVO5cArGzOFvg+ceq3HZ2MtGfE/NQc93opY1D3RA1w2mM5tsiiw9hjt/hqqYItq7zr1elC1dqbXXTo1PdgYzfMn</vt:lpwstr>
  </property>
  <property fmtid="{D5CDD505-2E9C-101B-9397-08002B2CF9AE}" pid="25" name="JSnJI">
    <vt:lpwstr>lqDWHNsfPMDwpNAMIgaDolA+zBkX+/YqwyVqmhjgoU0ZHj3Oy8Iy/esQQMPVoorglsk7dsWxzLBlW+z8LlNdpLnzCHP/azre+KTj59ntcIfFXX4/bNzNQAXmD8dPp8OsNggiLc0Bwq8L3LGzj9HVT/0NWVxgrqhFmKAcK61ANB1hv3Doq8P2de2m4Mf1VAukXSE6wLzivsQ8ivVkIZDCVukRJkpLlDNc9TW5zGiTwjxgUN5FJ+iYywWFBDZtICx</vt:lpwstr>
  </property>
  <property fmtid="{D5CDD505-2E9C-101B-9397-08002B2CF9AE}" pid="26" name="K/awM">
    <vt:lpwstr>Usm5ya1Slhu4eUL4WY3zYOswLGsdSz7E36wzjwakFDeupNViQjFPgvWZmD2ZPX49q6i5pIjvwhkTkStzv9z+wAH587CsPU/H32ke5YVMhSqMG4d9nDQRX7K1ayycZ7wLyCnxoqMUX9wgqvaw3X2gWciPJqgq+IIAViSPDReFvjZazGuQWIPiN57CDrCnLyslfZIyN8nE3m8hxfah232+hKCudBo6PNxjxW0348Ymkf8JTDcMBf5bP6OzuIKVfx/</vt:lpwstr>
  </property>
  <property fmtid="{D5CDD505-2E9C-101B-9397-08002B2CF9AE}" pid="27" name="k8v5S">
    <vt:lpwstr>v4v7qTqvcd9mmJSN7yH9cI5fSdyekIpw5yUJs81w403TWCJtQ8RTG86xRDsi6Y7TEfnCDCK7P0tg2bxEqoOLDZCn+yVsz6uyyYwrCuIMkAjGC7G2miJI5rNgx19HZvBal1Scaiwnrv//xKuX57soD9WuHk0yintMpjeof2ifJWLpM97lE2jVvU7VYkllMjrP1dXkmMg0fpGGY9w8SAj78ZkUi1w3rfOxewMI+SF8OhkqXXd0opINLjSnQQruA/U</vt:lpwstr>
  </property>
  <property fmtid="{D5CDD505-2E9C-101B-9397-08002B2CF9AE}" pid="28" name="KVfx/">
    <vt:lpwstr>ZH0bYpRzQKq1WvRSHKHikFWMr+R6yCNsfuQ3jow1cT1/eqhohIg98Tl/nlB361TmOeGKriCCpTdixDZeBXypaCuVCxxlo/TXh88e0wnMdC+HcEgUJTXrbzvOnYdEExTk/fNpsTHj2tyqpSz0zSOPgoINtMDQE+JAsoyasMR+tmVS9GgTHJUwK8vkZUiI7hLGvkPGWa9bebbbOKh0NIuVie529j9YkKNdikc7yrhwSlCacNX+EdSG3BbIOpk8v5S</vt:lpwstr>
  </property>
  <property fmtid="{D5CDD505-2E9C-101B-9397-08002B2CF9AE}" pid="29" name="L9MBF">
    <vt:lpwstr>5uEEeBdnng2sCo8u+dnlS3JX4tCRgwFGT6b6LzOzJxJP22bCfAnNiVeE35lObb4lyZ5H3jH8FLGKYEt1sFPsuoc+TPQqp8CHYJoSfu8tFCGBYOhp4NHVMYWcHggH0byXQ3KPkBB20YGRaN/efkXd8Z8QSFUPaWNMmaORP5hSCgbO6WzTKx0a2jFkvsu7z9JHhPQ5wP8VKPP9heSNUiwXvnDYeuyT92rIr4h8qxnWhjU+1voyC/RS8zjXGKNiANR</vt:lpwstr>
  </property>
  <property fmtid="{D5CDD505-2E9C-101B-9397-08002B2CF9AE}" pid="30" name="Li8W/">
    <vt:lpwstr>uZCQtn1sZ6LScX1UL7oAC9CCoN5Dhb6GCqJmO1eS4UGL7Zmh0cZuz9p9zaEVkXp9eGUeNhgjRhGiCP4eqqicCjTUNyqyhqCtEhD2vJOkx9Vrp+78D7ONObQTty/374HDpPYrhCeSrO1Nybnz8PpQaBRqm2NvaoX+fjby8FMcazD20DahLsJKjr+K0FOu6rwxBVwRW8BZlX0l90QdJOpqKujHOcckunMOM4DEg6M1Lfxls6rgtN772YT8Swe4DA2</vt:lpwstr>
  </property>
  <property fmtid="{D5CDD505-2E9C-101B-9397-08002B2CF9AE}" pid="31" name="lRHWe">
    <vt:lpwstr>2bdl353Q4qi7yMQ/0n0izfm6M81G3YlIuhoiTIqnEENByQqWQ+NmRQvSpwWzF1ijBCRIz8obevcWDrGsAiS3SNq4iwG91djQYtFYINPiyu2Aur+mGGxMllXbVqVirzoCGIAikUOh/TA8hD8/FvgFleR5k0Klavyh15dDhceQbNfLN8w2kLuAtmd1NrZmXMsplJkpcKAekIElyDBqrDvbO/HyGd+D54jq85wuZp8jgB673o0A2+m+dQAt9ByqwG8</vt:lpwstr>
  </property>
  <property fmtid="{D5CDD505-2E9C-101B-9397-08002B2CF9AE}" pid="32" name="mKgRB">
    <vt:lpwstr>449CIvacOWWl50ZNLzj4+KIL7FeCoD/axnGIgGAjqdUkzUnaexl/19GdLPHkbZU/52alyoi8Pqw2N6MTY0MRytZm3/4jBnW6zCpV7/0ogX07u99y1cC7qh9rKkCkAS6frS8+PNe6nWjMfyhrpEFQrk8V2An3Ay5g6Lt4zs1OJEPc5ZdWR0EgY0vyfKIIRCtsaeU+0xZuUF9EadMpgtJPSgNVbad1o9GzV1dwN3CHRa5ceAB2tMdMeO7XoZnl+ck</vt:lpwstr>
  </property>
  <property fmtid="{D5CDD505-2E9C-101B-9397-08002B2CF9AE}" pid="33" name="NiANR">
    <vt:lpwstr>6zlzC5SrTQl6Nqgb5CVH+UAS97xxGpAK9sYgNaSym99CtUR+RapTtowBbzB0n7FqT6v94Cje8jet+ODP9+aOV42ii7R4Vn48rZUxMGSUnW76zAOoPMHuKT9J26wAn0rGXiuP5bQqrpkJYWHSMlYWYcLq75wBu7PeIyH+lgR7HJQVyeCAdRB7eQAX39CIxZA6ED8uGY09jPeaV4p+AXBfNTTC+GI01A2pNEur/IPEOzF/OsCdw22BBgQ2eCQ5sf1</vt:lpwstr>
  </property>
  <property fmtid="{D5CDD505-2E9C-101B-9397-08002B2CF9AE}" pid="34" name="nl+ck">
    <vt:lpwstr>gB+DC8RjKNAEN1h+lA3/0BRR9Epf0xY9gM1MrmJPUXrbJ7P5VLa7WZNdDxxpU+pnFTX9jiR9GLuyP7aX6B3YJR35GrsgmM7s83aArsMyrCgDIDJ9ECUSdcKt413SQeKNPAQxQKda6/jqYjp60xMJ26nwQ/xO9A748K0EDywjCJNZREnLsO3dLEcCMhvU6lrmlrlBW0cND8mcbl2q9x1+LdtsIZJGFe9gifLb+6thoBRaVdNrfQH5b9AtjO2aFuR</vt:lpwstr>
  </property>
  <property fmtid="{D5CDD505-2E9C-101B-9397-08002B2CF9AE}" pid="35" name="nOIM/">
    <vt:lpwstr>ICOsYHx6jZs4YEsllMhLlC3FgkmeQ1C7I30ue2IgFUarsD2zypTuonpm8GIFeGzVKepD6RKmgMryRMMNjrGgz5I/XwFdTze55+iTtlqys2MVawTBXoUzX7Yo18QA0jDXRFU8PBdR39W2qZvnU6342gU7XQPamWRcSZkFceaVADaSsQrP4Ht9df4hjxA+FQ571dus+UBHk1qSieUXTtFEUO+pPlWMAKAfgakS8/9skwId7cVxTu0xersrCjjmQVf</vt:lpwstr>
  </property>
  <property fmtid="{D5CDD505-2E9C-101B-9397-08002B2CF9AE}" pid="36" name="Nrw+W">
    <vt:lpwstr>Rcp0Jhmt66dGsPzvOXkt5f9Cez2GSrpHg/w8RSJD0cQPdCVt6DEWn3uXINfCdn9gIoPJ1+F04hT4/OOZLmTZ3S37zLKgv+IpZhiFHyPdfF/ljz5esl1LeTb7cFXL8PBW7XJHmbZP6GaYJbWMyuoMdbGvgaP/NIZrL/oJR5/7hm97vJsN+KoZ2Z2RjLdTWXaT4zHG0Oz66S9L3J2HsrdMSguxnzzKVISqtcpBfsHq/U+4uJ5uDmAE9axzOj8KwbX</vt:lpwstr>
  </property>
  <property fmtid="{D5CDD505-2E9C-101B-9397-08002B2CF9AE}" pid="37" name="oF3Iv">
    <vt:lpwstr>VsU2FcsbWZp65h5xvInc904BE4gZFMN5DEYdx8vwe5Neu8E+Wv+1zm8ize1X7MpNPKb4eAuVznPVnuVigaTHmZs/fHNooUpwVlFIUGMHrpyiU/UD7JGftW9bDKr8ebkmMck4yDdvNnv5v5mibtA/dn+3PkKloSb7x/lmk/J2KsG4t942mrsfSP8R1xf6DfUIkRuHfbqMksHx4Zl14BfDt4vcUe8VdZyeBrRS7kuTbFMuUuMta2yqT/rUoyGqBQ7</vt:lpwstr>
  </property>
  <property fmtid="{D5CDD505-2E9C-101B-9397-08002B2CF9AE}" pid="38" name="P66Lk">
    <vt:lpwstr>2lH5Hj/p/DqzD4fQ3qMZpI2akBe+kNwA3DEUevciOY8xxrksiOerrnW8v2ah1IkJkBXX1lgrXbBupv8b3tL1VshztOJNuUCJat46W+oFneL3JoauyWVnwCmcEcGS2W7M9AJRUbIJXOmddjHDBXwkg5m8o5ZoSMml8ZvH3+5cpUZuXRPgjwKzPl93P/ZLIoNOxFXoJHytMrMKuk1chevIRIYL0zzQn1JfbpzLqu6qi26MHXs4CTPmOBJ1zPjEjCJ</vt:lpwstr>
  </property>
  <property fmtid="{D5CDD505-2E9C-101B-9397-08002B2CF9AE}" pid="39" name="Q5sf1">
    <vt:lpwstr>j68yaRi8wjP28UhMvaURw//g9a6D44HmPnr0R9pt86vKUwyjnHVew9YCUCI2MxnYxZnIOweI/yqR1dVoVn1UyzBQkoiLthIof8XjBGNKhvaXH8w4ZW1jTG/8pj5IaHC0knDY1evSWMPjczXmDQ6erjnFMglv/7ZPkduIFX0Zpbahyd7LJ68PBCDZoZWUAqekMz6Y3p7bniplOUMcuAcrph70H/YfTZ+jDQ6bPPwzKbhlaBn8vdJGdMnyf7Nrw+W</vt:lpwstr>
  </property>
  <property fmtid="{D5CDD505-2E9C-101B-9397-08002B2CF9AE}" pid="40" name="qboaR">
    <vt:lpwstr>oUXQFRt9W0k9dJhzQ/hzC+D6KD95Z9OTAhpYM2W4LC6moVAhx4YGa4OXibeGABE+SJjUe0oI3KQTtxORpeNlvajLPX0roARRL12XcFB0OfbL+V4jwKbI73SwPwD8RuK0s0ABtJvAhrDvkyJ3833LjXh1egbxeK8cvze00f7+lki6n82aSlHZ0G6pr8X+tRB6opdHx4E2qQz3kd+LL674I0AnD39dgr9GN+0dw3WOPwV8L2q2b87V2Jq26VvoEUX</vt:lpwstr>
  </property>
  <property fmtid="{D5CDD505-2E9C-101B-9397-08002B2CF9AE}" pid="41" name="ruA/U">
    <vt:lpwstr>Tb/koWMYLYgYutlB37bDj/xr7Bxy8cXB4I7E+RvXffj+Kfw2MkTzI4CZ+n8WUxsmqYCDxMa9L0TmNv4NlTADiU757lQGvv4J50HUoeYwR9xbkI2ZbEKbltZVIFdffH91SAGsSFphgRFOiW/Q/6zoCTSJ7bwMTTMpN1seR3izpLN/DoiIvQiVFrf2EVN3QPq/8wQTsgo9DhLW3zimKIQJttSTQ9vmIKCuM1+DHv5azIkt9S3bh9QbAJQCIk81tV1</vt:lpwstr>
  </property>
  <property fmtid="{D5CDD505-2E9C-101B-9397-08002B2CF9AE}" pid="42" name="rW+Wh">
    <vt:lpwstr>8dxaXG4mLXBpfwimsmBtzs3IAdF/VVyzrw59G2tfz2XJu32lcOpSDcUTRmGpklvzB5FoOOFGdcHWtGvKipmjCEYQHV4/wmofhCIuG5kn4lJXHBxKIwQTGjwKXd72utFbPj6hee3x6g7wq3fgKN+6ONdip0nzPbehYLWKnRPXQ5zXoHNExdkIaR5IlYHnLJt7jbs7JLFXL9I+ZnThxOjykdWxyM83vFLGNq5PsSPqpXZntLqtc1nQagaqOQg/ux7</vt:lpwstr>
  </property>
  <property fmtid="{D5CDD505-2E9C-101B-9397-08002B2CF9AE}" pid="43" name="RwMmr">
    <vt:lpwstr>0ZDhmoZEwYqg+/wN8qaAAhmVCIk7iy/MsmzaBV7RLsou0FHDpnFfxwL5DfZSurRrkANVBRcUZT7yozbwgVfjoOm3UFZ7tUWcGkdnilGhLzAipQ6Cvlj5VnJgR5XzMn1BVNIaVNgX4eXT6UsmbNYhEylg/MN+LUeVj9FarpbZKj7xYfXIW3TRnsGwXdocAfcmyh7IHjH+t3Dayc3ECMciM+bCduSydH+9fW7pQji2f58TLRfHV2ojGz+gCTrW+Wh</vt:lpwstr>
  </property>
  <property fmtid="{D5CDD505-2E9C-101B-9397-08002B2CF9AE}" pid="44" name="sZWix">
    <vt:lpwstr>BcN3dmWYV+kh6Dv8Xx6XZyx/03IbFK6vk4FtaGjKzPnFTn9CVgTGiWWhRbTnOnGhJlU+cEhQKvxkBd4gs/gryk9C+z+1Jfg/Oisps8GqV7HxGLis6E0UAPAX/lMqxMLk3ixxK+/zl4Xx7KHaH23NlDr4vjg/HxlENVyE+oRbkqUVZFYAlPO4rjWuaf4C0cHsQ4OSfxEiXzesQbMxjlwqrx7r2mi2S/jisHlxVt7HF1+fsyimmWiZFUbXu5TVTWJ</vt:lpwstr>
  </property>
  <property fmtid="{D5CDD505-2E9C-101B-9397-08002B2CF9AE}" pid="45" name="tNm+6">
    <vt:lpwstr>2pJcXB8SpoiBoQrqcpNTwAXMmCU8zA21ax//Un/vGf7sis5NoUVWcV8uILBI39ymSkV9Bgvnd+wIDQr6F5HnWPGV0Ypi51CSPUSfdgT2VleEUpBVgsID/AlF3Qhp2uwdf5dBjkrO3e1st0HmpggXebj4zLgu4vhRspnrb8g+MPf996AZzsjfCFhU6tS+AN/TTHkqPVjMoP7oCtu13ivFZdRNiNUnD3ZhFo83uQ4jFgR4thwkuqZvJf1HR2JSnJI</vt:lpwstr>
  </property>
  <property fmtid="{D5CDD505-2E9C-101B-9397-08002B2CF9AE}" pid="46" name="TVTWJ">
    <vt:lpwstr>68clpyin6yosOjscQpMq9+7vw18gSp5rsm48DkWERUnhe2aBYvWyRtUib4iKPILlR9gE7EYkZSkudE6HeRfxmkoqdX/HFME+9qYSFgU06xTIANnKW/++Sx9Az5yNUGVtbbnh2AuvmIKtd9cQvUkRWnb1QYo7sOW76Tv5zHpLPdvPBvfTBsvY8WDcMsmhY9wQcfwfEwJJ8ddH9Rky5TKUkGD3aU6ffpFxnYbGRUAVFyuOhjeDqOvoxZdSTBL9MBF</vt:lpwstr>
  </property>
  <property fmtid="{D5CDD505-2E9C-101B-9397-08002B2CF9AE}" pid="47" name="voEUX">
    <vt:lpwstr>eUBH6Y/PW9ZiiWCBuAse6VIR6JPjqbnNFQx/49dGUqNBeAtfain4p7O+7z+p8Abjma7Vg0KTiZLQhWfAnfoHKtIsAknBRPVS4P86IGfB7Fy9dhvW3DdfJnIMwi4gyBAQu9vsRJEtem3kf6R/WZGP3me7cSQG9u1fcDrJbHLWgbUPqhRmWbEcSXw3u+cTyrzbfkr76kflV042+oY9a7t6kdtpkFQkqftt2fhoOJQp2gxfaznZYJvRlzjbVHoF3Iv</vt:lpwstr>
  </property>
  <property fmtid="{D5CDD505-2E9C-101B-9397-08002B2CF9AE}" pid="48" name="VtYkj">
    <vt:lpwstr>hU+jhN+KRgWQtmc1ZJUQOUxdvJXG1/cYkpD5zgnaXfPzIzQ+TvDUpPqtxBEiVMN7/D2g7ZdWQ1Enrh/0pLDLRcrrvqvFb9+c2/8L3eXXPlR8zgV3XrkZ6D3br6BOpR7f0L8DIddCmIol1sLBTUqW9BlZWFti2k0gI32ugemQA16AVvVF+TDYHmVgfdG64VdWHiVfDV3cl0ueTfTvsNP1JtP1z6NN6YCkLFWx2umgNIhPvySVXDu1eYfgb6Li8W/</vt:lpwstr>
  </property>
  <property fmtid="{D5CDD505-2E9C-101B-9397-08002B2CF9AE}" pid="49" name="x1ye=">
    <vt:lpwstr>YDIAAB+LCAAAAAAABAAVmEWyrEAQRRfEALch7tC4zHB3Z/X//XkHFZWVefOcpkiaIQURJSGURASGZFgCoXGRQ0UWwlAK+dWfTMGpOxFUYPqVDvLmZA29u49s2lSEFQSwjqoxE36QyPpnWwS7Z6TTaYoLMU4/25ymtfV1NXq4B6t34rg0mgRfgcpyW95IyitQDyxkPOYC9u9ofMdV+UHUiqodQUpSNMKsKt+5V1oPtLYIbLZHAnKm2dFpEbePe7p</vt:lpwstr>
  </property>
  <property fmtid="{D5CDD505-2E9C-101B-9397-08002B2CF9AE}" pid="50" name="yQB3K">
    <vt:lpwstr>HT79Vtcr1GAFEpn3pBIcxHshxuezy2kSbY+1KsPMhxeDdTeJQJVse+A/c9G+5BP/Anidh0GD7rZzHr3nAq38cumqLtuzv96vNwahyuPQJxZUCxnG1MpB8d3gedhncC5Ka9zgxHBxtcW9a8WCI4bLW9hMjWLm/4o7h47jQkuZyPWvNqwW3FHVAHdzz9RjMypHtA2FbNkHBUM8lTAluu2xvTyT1GiU/dGLjnWHNN0VjRrr3cy74HodKt3DUQglIul</vt:lpwstr>
  </property>
  <property fmtid="{D5CDD505-2E9C-101B-9397-08002B2CF9AE}" pid="51" name="yqwG8">
    <vt:lpwstr>OfV0xYm6Y+KXfF0iA4dvkvAZhPKSJPx8eoE22ypLu2NTgPns0yMWwbW5uSsF1r09XCdXRKp/Hrmuslq4+JKd4vT7NLvR9E9DPFcjIBRs74D19IF+jUAIjY8aftYmJOAr978hVhcCZ6Vth9JClLTUIOuWz/V7udMNYXrGTsJHPMK0OEdDsyOjFxzFYLxHOR1vm12JB7FSashH2H+HaTEXQCqRuA/OfKG5UW7utwI4LfNumWfe/pAI3RyQqjisolu</vt:lpwstr>
  </property>
  <property fmtid="{D5CDD505-2E9C-101B-9397-08002B2CF9AE}" pid="52" name="YzfMn">
    <vt:lpwstr>1Dn9Z7DzWKF4LTE+zpPf/tsLEUPPilsD5Io+oPPUYpxHasU15FYTAweaN3FwHRO+3bF36f6DrZxuK6QORdZPFXQsK+nV5ev82n7reODOH/8xuaL95f2dRKSpFZ147vRHmpQT0hrKYi3TtvYLxdbA5jKD0yc0huF67TG0t7MTSy70a6p3IoS+eo7E7AVcVKoQcWPNJK64BBjmzU7vYwxZj2ff/pfdKCEf6JBMLXa9Rv+QL2uDxFfZyWR9A3VtYkj</vt:lpwstr>
  </property>
  <property fmtid="{D5CDD505-2E9C-101B-9397-08002B2CF9AE}" pid="53" name="ZtICx">
    <vt:lpwstr>XnxOo84Wx/T0kki4bjpEI5UaU4iIlRetiBfs2SSlNTdUfVyDP5H17K8qptM4QJGvEmjVoBAa/MsxExsIKqTfSa31nXRaNDnW5BQM44bizi+4qoG+CXMUrgiUlysswjnPX4UI1//hxkUTIHFrx1WtPro3tdzfVph0eH3G0eOOrhCK6zrpPSplR8fkb1so1MlcpT663yUwK+vppMpEMDJMSbp5S3aO6GPB/UdqOJZ5bTjJQmd/icHPjlLHgx///fq</vt:lpwstr>
  </property>
</Properties>
</file>